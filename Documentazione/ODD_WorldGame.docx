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F5AE01" w14:textId="77777777" w:rsidR="008B36D5" w:rsidRPr="00877B9E" w:rsidRDefault="008B36D5">
      <w:pPr>
        <w:rPr>
          <w:rFonts w:ascii="Calibri Light" w:hAnsi="Calibri Light" w:cs="Calibri Light"/>
          <w:i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 w:rsidRPr="00877B9E" w14:paraId="6DC80FE3" w14:textId="77777777">
        <w:trPr>
          <w:trHeight w:val="488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213827" w14:textId="77777777" w:rsidR="008B36D5" w:rsidRPr="00877B9E" w:rsidRDefault="008B36D5">
            <w:pPr>
              <w:rPr>
                <w:rFonts w:ascii="Calibri Light" w:hAnsi="Calibri Light" w:cs="Calibri Light"/>
                <w:b/>
                <w:i/>
                <w:sz w:val="40"/>
              </w:rPr>
            </w:pPr>
          </w:p>
          <w:p w14:paraId="3773F733" w14:textId="77777777" w:rsidR="008B36D5" w:rsidRPr="00877B9E" w:rsidRDefault="008B36D5">
            <w:pPr>
              <w:jc w:val="right"/>
              <w:rPr>
                <w:rFonts w:ascii="Calibri Light" w:hAnsi="Calibri Light" w:cs="Calibri Light"/>
                <w:b/>
                <w:i/>
              </w:rPr>
            </w:pPr>
            <w:r w:rsidRPr="00877B9E">
              <w:rPr>
                <w:rFonts w:ascii="Calibri Light" w:hAnsi="Calibri Light" w:cs="Calibri Light"/>
                <w:b/>
                <w:i/>
                <w:sz w:val="40"/>
              </w:rPr>
              <w:t>Università degli Studi di Salerno</w:t>
            </w:r>
            <w:r w:rsidRPr="00877B9E">
              <w:rPr>
                <w:rFonts w:ascii="Calibri Light" w:hAnsi="Calibri Light" w:cs="Calibri Light"/>
                <w:b/>
                <w:i/>
                <w:sz w:val="40"/>
              </w:rPr>
              <w:br/>
            </w:r>
            <w:r w:rsidRPr="00877B9E">
              <w:rPr>
                <w:rFonts w:ascii="Calibri Light" w:hAnsi="Calibri Light" w:cs="Calibri Light"/>
                <w:b/>
                <w:i/>
              </w:rPr>
              <w:t>Corso di Ingegneria del Software</w:t>
            </w:r>
          </w:p>
          <w:p w14:paraId="76DF40DB" w14:textId="77777777" w:rsidR="008B36D5" w:rsidRPr="00877B9E" w:rsidRDefault="008B36D5">
            <w:pPr>
              <w:jc w:val="right"/>
              <w:rPr>
                <w:rFonts w:ascii="Calibri Light" w:hAnsi="Calibri Light" w:cs="Calibri Light"/>
                <w:b/>
                <w:i/>
                <w:sz w:val="40"/>
              </w:rPr>
            </w:pPr>
          </w:p>
        </w:tc>
      </w:tr>
    </w:tbl>
    <w:p w14:paraId="2F165AE5" w14:textId="77777777" w:rsidR="008B36D5" w:rsidRPr="00877B9E" w:rsidRDefault="008B36D5">
      <w:pPr>
        <w:rPr>
          <w:rFonts w:ascii="Calibri Light" w:hAnsi="Calibri Light" w:cs="Calibri Light"/>
          <w:i/>
        </w:rPr>
      </w:pPr>
    </w:p>
    <w:p w14:paraId="07A9DE88" w14:textId="77777777" w:rsidR="008B36D5" w:rsidRPr="00877B9E" w:rsidRDefault="008B36D5">
      <w:pPr>
        <w:rPr>
          <w:rFonts w:ascii="Calibri Light" w:hAnsi="Calibri Light" w:cs="Calibri Light"/>
          <w:i/>
        </w:rPr>
      </w:pPr>
    </w:p>
    <w:p w14:paraId="1ACACAFF" w14:textId="77777777" w:rsidR="008B36D5" w:rsidRPr="00877B9E" w:rsidRDefault="008B36D5">
      <w:pPr>
        <w:rPr>
          <w:rFonts w:ascii="Calibri Light" w:hAnsi="Calibri Light" w:cs="Calibri Light"/>
          <w:i/>
        </w:rPr>
      </w:pPr>
    </w:p>
    <w:p w14:paraId="70DA45F7" w14:textId="77777777" w:rsidR="008B36D5" w:rsidRPr="00877B9E" w:rsidRDefault="008B36D5">
      <w:pPr>
        <w:rPr>
          <w:rFonts w:ascii="Calibri Light" w:hAnsi="Calibri Light" w:cs="Calibri Light"/>
          <w:i/>
        </w:rPr>
      </w:pPr>
    </w:p>
    <w:p w14:paraId="00BB10D1" w14:textId="15A9F0AF" w:rsidR="001765AE" w:rsidRPr="00877B9E" w:rsidRDefault="00AB02CE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Calibri Light" w:hAnsi="Calibri Light" w:cs="Calibri Light"/>
          <w:b/>
          <w:i/>
          <w:sz w:val="36"/>
        </w:rPr>
      </w:pPr>
      <w:proofErr w:type="spellStart"/>
      <w:r w:rsidRPr="00877B9E">
        <w:rPr>
          <w:rFonts w:ascii="Calibri Light" w:hAnsi="Calibri Light" w:cs="Calibri Light"/>
          <w:b/>
          <w:i/>
          <w:sz w:val="36"/>
        </w:rPr>
        <w:t>WorldGame</w:t>
      </w:r>
      <w:proofErr w:type="spellEnd"/>
      <w:r w:rsidR="008B36D5" w:rsidRPr="00877B9E">
        <w:rPr>
          <w:rFonts w:ascii="Calibri Light" w:hAnsi="Calibri Light" w:cs="Calibri Light"/>
          <w:b/>
          <w:i/>
          <w:sz w:val="36"/>
        </w:rPr>
        <w:br/>
      </w:r>
      <w:r w:rsidR="00A13FF0">
        <w:rPr>
          <w:rFonts w:ascii="Calibri Light" w:hAnsi="Calibri Light" w:cs="Calibri Light"/>
          <w:b/>
          <w:i/>
          <w:sz w:val="36"/>
        </w:rPr>
        <w:t>Object</w:t>
      </w:r>
      <w:r w:rsidRPr="00877B9E">
        <w:rPr>
          <w:rFonts w:ascii="Calibri Light" w:hAnsi="Calibri Light" w:cs="Calibri Light"/>
          <w:b/>
          <w:i/>
          <w:sz w:val="36"/>
        </w:rPr>
        <w:t xml:space="preserve"> Design </w:t>
      </w:r>
      <w:proofErr w:type="spellStart"/>
      <w:r w:rsidRPr="00877B9E">
        <w:rPr>
          <w:rFonts w:ascii="Calibri Light" w:hAnsi="Calibri Light" w:cs="Calibri Light"/>
          <w:b/>
          <w:i/>
          <w:sz w:val="36"/>
        </w:rPr>
        <w:t>Document</w:t>
      </w:r>
      <w:proofErr w:type="spellEnd"/>
      <w:r w:rsidR="008B36D5" w:rsidRPr="00877B9E">
        <w:rPr>
          <w:rFonts w:ascii="Calibri Light" w:hAnsi="Calibri Light" w:cs="Calibri Light"/>
          <w:b/>
          <w:i/>
          <w:sz w:val="36"/>
        </w:rPr>
        <w:br/>
        <w:t xml:space="preserve">Versione </w:t>
      </w:r>
      <w:r w:rsidR="00066159">
        <w:rPr>
          <w:rFonts w:ascii="Calibri Light" w:hAnsi="Calibri Light" w:cs="Calibri Light"/>
          <w:b/>
          <w:i/>
          <w:sz w:val="36"/>
        </w:rPr>
        <w:t>1.1</w:t>
      </w:r>
      <w:r w:rsidR="008B36D5" w:rsidRPr="00877B9E">
        <w:rPr>
          <w:rFonts w:ascii="Calibri Light" w:hAnsi="Calibri Light" w:cs="Calibri Light"/>
          <w:b/>
          <w:i/>
          <w:sz w:val="36"/>
        </w:rPr>
        <w:br/>
      </w:r>
    </w:p>
    <w:p w14:paraId="2380CD9C" w14:textId="77777777" w:rsidR="00D15F88" w:rsidRPr="00877B9E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Calibri Light" w:hAnsi="Calibri Light" w:cs="Calibri Light"/>
          <w:b/>
          <w:i/>
          <w:color w:val="FF0000"/>
          <w:sz w:val="28"/>
          <w:szCs w:val="28"/>
        </w:rPr>
      </w:pPr>
      <w:r w:rsidRPr="00877B9E">
        <w:rPr>
          <w:rFonts w:ascii="Calibri Light" w:hAnsi="Calibri Light" w:cs="Calibri Light"/>
          <w:b/>
          <w:i/>
          <w:sz w:val="36"/>
        </w:rPr>
        <w:br/>
      </w:r>
    </w:p>
    <w:p w14:paraId="1F5CAF8B" w14:textId="77777777" w:rsidR="001B500F" w:rsidRPr="00877B9E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Calibri Light" w:hAnsi="Calibri Light" w:cs="Calibri Light"/>
          <w:b/>
          <w:i/>
          <w:sz w:val="36"/>
        </w:rPr>
      </w:pPr>
    </w:p>
    <w:p w14:paraId="41C72C9E" w14:textId="77777777" w:rsidR="001765AE" w:rsidRPr="00877B9E" w:rsidRDefault="001765AE" w:rsidP="001765AE">
      <w:pPr>
        <w:jc w:val="center"/>
        <w:rPr>
          <w:rFonts w:ascii="Calibri Light" w:hAnsi="Calibri Light" w:cs="Calibri Light"/>
          <w:b/>
          <w:i/>
          <w:color w:val="FF0000"/>
          <w:sz w:val="28"/>
          <w:szCs w:val="28"/>
        </w:rPr>
      </w:pPr>
    </w:p>
    <w:p w14:paraId="110785AD" w14:textId="76337F1A" w:rsidR="001765AE" w:rsidRPr="00877B9E" w:rsidRDefault="00EF5702" w:rsidP="001765AE">
      <w:pPr>
        <w:jc w:val="center"/>
        <w:rPr>
          <w:rFonts w:ascii="Calibri Light" w:hAnsi="Calibri Light" w:cs="Calibri Light"/>
          <w:b/>
          <w:i/>
          <w:color w:val="FF0000"/>
          <w:sz w:val="28"/>
          <w:szCs w:val="28"/>
        </w:rPr>
      </w:pPr>
      <w:r w:rsidRPr="00877B9E">
        <w:rPr>
          <w:rFonts w:ascii="Calibri Light" w:hAnsi="Calibri Light" w:cs="Calibri Light"/>
          <w:b/>
          <w:i/>
          <w:noProof/>
          <w:color w:val="FF0000"/>
          <w:sz w:val="28"/>
          <w:szCs w:val="28"/>
        </w:rPr>
        <w:drawing>
          <wp:inline distT="0" distB="0" distL="0" distR="0" wp14:anchorId="40BD6D01" wp14:editId="0E7694B4">
            <wp:extent cx="6108700" cy="1816100"/>
            <wp:effectExtent l="0" t="0" r="12700" b="1270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FF897" w14:textId="77777777" w:rsidR="001765AE" w:rsidRPr="00877B9E" w:rsidRDefault="001765AE" w:rsidP="001765AE">
      <w:pPr>
        <w:rPr>
          <w:rFonts w:ascii="Calibri Light" w:hAnsi="Calibri Light" w:cs="Calibri Light"/>
          <w:b/>
          <w:i/>
          <w:color w:val="FF0000"/>
          <w:sz w:val="28"/>
          <w:szCs w:val="28"/>
        </w:rPr>
      </w:pPr>
    </w:p>
    <w:p w14:paraId="5C10A247" w14:textId="77777777" w:rsidR="001765AE" w:rsidRPr="00877B9E" w:rsidRDefault="001765AE" w:rsidP="001765AE">
      <w:pPr>
        <w:rPr>
          <w:rFonts w:ascii="Calibri Light" w:hAnsi="Calibri Light" w:cs="Calibri Light"/>
          <w:b/>
          <w:i/>
          <w:color w:val="FF0000"/>
          <w:sz w:val="36"/>
          <w:szCs w:val="36"/>
        </w:rPr>
      </w:pPr>
    </w:p>
    <w:p w14:paraId="052E6D71" w14:textId="77777777" w:rsidR="001765AE" w:rsidRPr="00877B9E" w:rsidRDefault="001765AE" w:rsidP="001765AE">
      <w:pPr>
        <w:jc w:val="center"/>
        <w:rPr>
          <w:rFonts w:ascii="Calibri Light" w:hAnsi="Calibri Light" w:cs="Calibri Light"/>
          <w:b/>
          <w:i/>
          <w:color w:val="FF0000"/>
          <w:sz w:val="28"/>
          <w:szCs w:val="28"/>
        </w:rPr>
      </w:pPr>
    </w:p>
    <w:p w14:paraId="61292DE3" w14:textId="77777777" w:rsidR="001765AE" w:rsidRPr="00877B9E" w:rsidRDefault="001765AE" w:rsidP="001765AE">
      <w:pPr>
        <w:jc w:val="center"/>
        <w:rPr>
          <w:rFonts w:ascii="Calibri Light" w:hAnsi="Calibri Light" w:cs="Calibri Light"/>
          <w:b/>
          <w:i/>
          <w:color w:val="FF0000"/>
          <w:sz w:val="28"/>
          <w:szCs w:val="28"/>
        </w:rPr>
      </w:pPr>
    </w:p>
    <w:p w14:paraId="03D25342" w14:textId="77777777" w:rsidR="001765AE" w:rsidRPr="00877B9E" w:rsidRDefault="001765AE" w:rsidP="001765AE">
      <w:pPr>
        <w:jc w:val="center"/>
        <w:rPr>
          <w:rFonts w:ascii="Calibri Light" w:hAnsi="Calibri Light" w:cs="Calibri Light"/>
          <w:b/>
          <w:i/>
          <w:color w:val="FF0000"/>
          <w:sz w:val="28"/>
          <w:szCs w:val="28"/>
        </w:rPr>
      </w:pPr>
    </w:p>
    <w:p w14:paraId="36D0ACC5" w14:textId="77777777" w:rsidR="001765AE" w:rsidRPr="00877B9E" w:rsidRDefault="001765AE" w:rsidP="001765AE">
      <w:pPr>
        <w:rPr>
          <w:rFonts w:ascii="Calibri Light" w:hAnsi="Calibri Light" w:cs="Calibri Light"/>
          <w:i/>
        </w:rPr>
      </w:pPr>
    </w:p>
    <w:p w14:paraId="7E80D854" w14:textId="77777777" w:rsidR="008B36D5" w:rsidRPr="00877B9E" w:rsidRDefault="008B36D5" w:rsidP="001765AE">
      <w:pPr>
        <w:rPr>
          <w:rFonts w:ascii="Calibri Light" w:hAnsi="Calibri Light" w:cs="Calibri Light"/>
          <w:b/>
          <w:i/>
          <w:sz w:val="36"/>
        </w:rPr>
      </w:pPr>
    </w:p>
    <w:p w14:paraId="2FF81BC2" w14:textId="77777777" w:rsidR="008B36D5" w:rsidRPr="00877B9E" w:rsidRDefault="008B36D5">
      <w:pPr>
        <w:jc w:val="center"/>
        <w:rPr>
          <w:rFonts w:ascii="Calibri Light" w:hAnsi="Calibri Light" w:cs="Calibri Light"/>
          <w:i/>
        </w:rPr>
      </w:pPr>
    </w:p>
    <w:p w14:paraId="5C4DA416" w14:textId="77777777" w:rsidR="008B36D5" w:rsidRPr="00877B9E" w:rsidRDefault="008B36D5">
      <w:pPr>
        <w:jc w:val="center"/>
        <w:rPr>
          <w:rFonts w:ascii="Calibri Light" w:hAnsi="Calibri Light" w:cs="Calibri Light"/>
          <w:i/>
        </w:rPr>
      </w:pPr>
    </w:p>
    <w:p w14:paraId="299CCC31" w14:textId="3AE4556C" w:rsidR="008B36D5" w:rsidRPr="00877B9E" w:rsidRDefault="008B36D5" w:rsidP="001B500F">
      <w:pPr>
        <w:jc w:val="center"/>
        <w:rPr>
          <w:rFonts w:ascii="Calibri Light" w:hAnsi="Calibri Light" w:cs="Calibri Light"/>
          <w:i/>
          <w:sz w:val="32"/>
        </w:rPr>
      </w:pPr>
      <w:r w:rsidRPr="00877B9E">
        <w:rPr>
          <w:rFonts w:ascii="Calibri Light" w:hAnsi="Calibri Light" w:cs="Calibri Light"/>
          <w:i/>
          <w:sz w:val="32"/>
        </w:rPr>
        <w:t xml:space="preserve">Data: </w:t>
      </w:r>
      <w:r w:rsidR="007C6DA9">
        <w:rPr>
          <w:rFonts w:ascii="Calibri Light" w:hAnsi="Calibri Light" w:cs="Calibri Light"/>
          <w:i/>
          <w:sz w:val="32"/>
        </w:rPr>
        <w:t>17</w:t>
      </w:r>
      <w:r w:rsidRPr="00877B9E">
        <w:rPr>
          <w:rFonts w:ascii="Calibri Light" w:hAnsi="Calibri Light" w:cs="Calibri Light"/>
          <w:i/>
          <w:sz w:val="32"/>
        </w:rPr>
        <w:t>/</w:t>
      </w:r>
      <w:r w:rsidR="00AB02CE" w:rsidRPr="00877B9E">
        <w:rPr>
          <w:rFonts w:ascii="Calibri Light" w:hAnsi="Calibri Light" w:cs="Calibri Light"/>
          <w:i/>
          <w:sz w:val="32"/>
        </w:rPr>
        <w:t>1</w:t>
      </w:r>
      <w:r w:rsidR="002425A7">
        <w:rPr>
          <w:rFonts w:ascii="Calibri Light" w:hAnsi="Calibri Light" w:cs="Calibri Light"/>
          <w:i/>
          <w:sz w:val="32"/>
        </w:rPr>
        <w:t>2</w:t>
      </w:r>
      <w:r w:rsidRPr="00877B9E">
        <w:rPr>
          <w:rFonts w:ascii="Calibri Light" w:hAnsi="Calibri Light" w:cs="Calibri Light"/>
          <w:i/>
          <w:sz w:val="32"/>
        </w:rPr>
        <w:t>/</w:t>
      </w:r>
      <w:r w:rsidR="00AB02CE" w:rsidRPr="00877B9E">
        <w:rPr>
          <w:rFonts w:ascii="Calibri Light" w:hAnsi="Calibri Light" w:cs="Calibri Light"/>
          <w:i/>
          <w:sz w:val="32"/>
        </w:rPr>
        <w:t>2016</w:t>
      </w:r>
    </w:p>
    <w:p w14:paraId="7F52325D" w14:textId="77777777" w:rsidR="00B51734" w:rsidRPr="00877B9E" w:rsidRDefault="00B51734" w:rsidP="001B500F">
      <w:pPr>
        <w:jc w:val="center"/>
        <w:rPr>
          <w:rFonts w:ascii="Calibri Light" w:hAnsi="Calibri Light" w:cs="Calibri Light"/>
          <w:i/>
          <w:sz w:val="32"/>
        </w:rPr>
      </w:pPr>
    </w:p>
    <w:p w14:paraId="0F630D54" w14:textId="77777777" w:rsidR="00B51734" w:rsidRPr="00877B9E" w:rsidRDefault="00B51734" w:rsidP="001B500F">
      <w:pPr>
        <w:jc w:val="center"/>
        <w:rPr>
          <w:rFonts w:ascii="Calibri Light" w:hAnsi="Calibri Light" w:cs="Calibri Light"/>
          <w:i/>
          <w:sz w:val="32"/>
        </w:rPr>
      </w:pPr>
    </w:p>
    <w:p w14:paraId="66030696" w14:textId="77777777" w:rsidR="00B51734" w:rsidRPr="00877B9E" w:rsidRDefault="00B51734" w:rsidP="001B500F">
      <w:pPr>
        <w:jc w:val="center"/>
        <w:rPr>
          <w:rFonts w:ascii="Calibri Light" w:hAnsi="Calibri Light" w:cs="Calibri Light"/>
          <w:i/>
          <w:sz w:val="32"/>
        </w:rPr>
      </w:pPr>
    </w:p>
    <w:p w14:paraId="1D2095BD" w14:textId="77777777" w:rsidR="00B51734" w:rsidRPr="00877B9E" w:rsidRDefault="00B51734" w:rsidP="00B51734">
      <w:pPr>
        <w:jc w:val="center"/>
        <w:rPr>
          <w:rFonts w:ascii="Calibri Light" w:hAnsi="Calibri Light" w:cs="Calibri Light"/>
          <w:i/>
          <w:sz w:val="32"/>
        </w:rPr>
        <w:sectPr w:rsidR="00B51734" w:rsidRPr="00877B9E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061D470F" w14:textId="77777777" w:rsidR="008B36D5" w:rsidRPr="00877B9E" w:rsidRDefault="008B36D5">
      <w:pPr>
        <w:rPr>
          <w:rFonts w:ascii="Calibri Light" w:hAnsi="Calibri Light" w:cs="Calibri Light"/>
          <w:i/>
        </w:rPr>
      </w:pPr>
    </w:p>
    <w:p w14:paraId="2C3BC44C" w14:textId="77777777" w:rsidR="008B36D5" w:rsidRPr="00877B9E" w:rsidRDefault="008B36D5">
      <w:pPr>
        <w:rPr>
          <w:rFonts w:ascii="Calibri Light" w:hAnsi="Calibri Light" w:cs="Calibri Light"/>
          <w:b/>
          <w:i/>
          <w:sz w:val="20"/>
        </w:rPr>
      </w:pPr>
      <w:r w:rsidRPr="00877B9E">
        <w:rPr>
          <w:rFonts w:ascii="Calibri Light" w:hAnsi="Calibri Light" w:cs="Calibri Light"/>
          <w:b/>
          <w:i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877B9E" w14:paraId="1E66BA77" w14:textId="77777777">
        <w:trPr>
          <w:trHeight w:val="244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E653C8" w14:textId="77777777" w:rsidR="008B36D5" w:rsidRPr="00877B9E" w:rsidRDefault="008B36D5">
            <w:pPr>
              <w:pStyle w:val="Intestazionetabella"/>
              <w:jc w:val="left"/>
              <w:rPr>
                <w:rFonts w:ascii="Calibri Light" w:hAnsi="Calibri Light" w:cs="Calibri Light"/>
                <w:i/>
                <w:sz w:val="20"/>
              </w:rPr>
            </w:pPr>
            <w:r w:rsidRPr="00877B9E">
              <w:rPr>
                <w:rFonts w:ascii="Calibri Light" w:hAnsi="Calibri Light" w:cs="Calibri Light"/>
                <w:i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28CDAA" w14:textId="77777777" w:rsidR="008B36D5" w:rsidRPr="00877B9E" w:rsidRDefault="008B36D5">
            <w:pPr>
              <w:pStyle w:val="Intestazionetabella"/>
              <w:jc w:val="left"/>
              <w:rPr>
                <w:rFonts w:ascii="Calibri Light" w:hAnsi="Calibri Light" w:cs="Calibri Light"/>
                <w:i/>
                <w:sz w:val="20"/>
              </w:rPr>
            </w:pPr>
            <w:r w:rsidRPr="00877B9E">
              <w:rPr>
                <w:rFonts w:ascii="Calibri Light" w:hAnsi="Calibri Light" w:cs="Calibri Light"/>
                <w:i/>
                <w:sz w:val="20"/>
              </w:rPr>
              <w:t xml:space="preserve"> Matricola</w:t>
            </w:r>
          </w:p>
        </w:tc>
      </w:tr>
      <w:tr w:rsidR="00D1464E" w:rsidRPr="00877B9E" w14:paraId="6DFDF184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60C3A8C" w14:textId="77777777" w:rsidR="00D1464E" w:rsidRPr="00877B9E" w:rsidRDefault="00AB02CE" w:rsidP="000A5632">
            <w:pPr>
              <w:pStyle w:val="Contenutotabella"/>
              <w:rPr>
                <w:rFonts w:ascii="Calibri Light" w:hAnsi="Calibri Light" w:cs="Calibri Light"/>
                <w:i/>
                <w:sz w:val="20"/>
              </w:rPr>
            </w:pPr>
            <w:r w:rsidRPr="00877B9E">
              <w:rPr>
                <w:rFonts w:ascii="Calibri Light" w:hAnsi="Calibri Light" w:cs="Calibri Light"/>
                <w:i/>
                <w:sz w:val="20"/>
              </w:rPr>
              <w:t>Marco Cocca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2F0C75" w14:textId="77777777" w:rsidR="00D1464E" w:rsidRPr="00877B9E" w:rsidRDefault="00AB02CE" w:rsidP="000A5632">
            <w:pPr>
              <w:pStyle w:val="Contenutotabella"/>
              <w:rPr>
                <w:rFonts w:ascii="Calibri Light" w:hAnsi="Calibri Light" w:cs="Calibri Light"/>
                <w:i/>
                <w:sz w:val="20"/>
              </w:rPr>
            </w:pPr>
            <w:r w:rsidRPr="00877B9E">
              <w:rPr>
                <w:rFonts w:ascii="Calibri Light" w:hAnsi="Calibri Light" w:cs="Calibri Light"/>
                <w:i/>
                <w:sz w:val="20"/>
              </w:rPr>
              <w:t>0512103154</w:t>
            </w:r>
          </w:p>
        </w:tc>
      </w:tr>
      <w:tr w:rsidR="002713D8" w:rsidRPr="00877B9E" w14:paraId="64886175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2274F76" w14:textId="77777777" w:rsidR="002713D8" w:rsidRPr="00877B9E" w:rsidRDefault="00AB02CE" w:rsidP="000A5632">
            <w:pPr>
              <w:pStyle w:val="Contenutotabella"/>
              <w:rPr>
                <w:rFonts w:ascii="Calibri Light" w:hAnsi="Calibri Light" w:cs="Calibri Light"/>
                <w:i/>
                <w:sz w:val="20"/>
              </w:rPr>
            </w:pPr>
            <w:r w:rsidRPr="00877B9E">
              <w:rPr>
                <w:rFonts w:ascii="Calibri Light" w:hAnsi="Calibri Light" w:cs="Calibri Light"/>
                <w:i/>
                <w:sz w:val="20"/>
              </w:rPr>
              <w:t>Mario De Gruttola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203B1B" w14:textId="77777777" w:rsidR="002713D8" w:rsidRPr="00877B9E" w:rsidRDefault="00AB02CE" w:rsidP="000A5632">
            <w:pPr>
              <w:pStyle w:val="Contenutotabella"/>
              <w:rPr>
                <w:rFonts w:ascii="Calibri Light" w:hAnsi="Calibri Light" w:cs="Calibri Light"/>
                <w:i/>
                <w:sz w:val="20"/>
              </w:rPr>
            </w:pPr>
            <w:r w:rsidRPr="00877B9E">
              <w:rPr>
                <w:rFonts w:ascii="Calibri Light" w:hAnsi="Calibri Light" w:cs="Calibri Light"/>
                <w:i/>
                <w:sz w:val="20"/>
              </w:rPr>
              <w:t>0512103190</w:t>
            </w:r>
          </w:p>
        </w:tc>
      </w:tr>
      <w:tr w:rsidR="002713D8" w:rsidRPr="00877B9E" w14:paraId="6C50F94B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F0FC003" w14:textId="77777777" w:rsidR="002713D8" w:rsidRPr="00877B9E" w:rsidRDefault="00AB02CE" w:rsidP="000A5632">
            <w:pPr>
              <w:pStyle w:val="Contenutotabella"/>
              <w:rPr>
                <w:rFonts w:ascii="Calibri Light" w:hAnsi="Calibri Light" w:cs="Calibri Light"/>
                <w:i/>
                <w:sz w:val="20"/>
              </w:rPr>
            </w:pPr>
            <w:r w:rsidRPr="00877B9E">
              <w:rPr>
                <w:rFonts w:ascii="Calibri Light" w:hAnsi="Calibri Light" w:cs="Calibri Light"/>
                <w:i/>
                <w:sz w:val="20"/>
              </w:rPr>
              <w:t xml:space="preserve">Attilio </w:t>
            </w:r>
            <w:proofErr w:type="spellStart"/>
            <w:r w:rsidRPr="00877B9E">
              <w:rPr>
                <w:rFonts w:ascii="Calibri Light" w:hAnsi="Calibri Light" w:cs="Calibri Light"/>
                <w:i/>
                <w:sz w:val="20"/>
              </w:rPr>
              <w:t>Brenca</w:t>
            </w:r>
            <w:proofErr w:type="spellEnd"/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460C40" w14:textId="77777777" w:rsidR="002713D8" w:rsidRPr="00877B9E" w:rsidRDefault="00AB02CE" w:rsidP="000A5632">
            <w:pPr>
              <w:pStyle w:val="Contenutotabella"/>
              <w:rPr>
                <w:rFonts w:ascii="Calibri Light" w:hAnsi="Calibri Light" w:cs="Calibri Light"/>
                <w:i/>
                <w:sz w:val="20"/>
              </w:rPr>
            </w:pPr>
            <w:r w:rsidRPr="00877B9E">
              <w:rPr>
                <w:rFonts w:ascii="Calibri Light" w:hAnsi="Calibri Light" w:cs="Calibri Light"/>
                <w:i/>
                <w:sz w:val="20"/>
              </w:rPr>
              <w:t>0512102926</w:t>
            </w:r>
          </w:p>
        </w:tc>
      </w:tr>
      <w:tr w:rsidR="00D1464E" w:rsidRPr="00877B9E" w14:paraId="3A1A5685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978B0CC" w14:textId="77777777" w:rsidR="00D1464E" w:rsidRPr="00877B9E" w:rsidRDefault="00D1464E" w:rsidP="000A5632">
            <w:pPr>
              <w:pStyle w:val="Contenutotabella"/>
              <w:rPr>
                <w:rFonts w:ascii="Calibri Light" w:hAnsi="Calibri Light" w:cs="Calibri Light"/>
                <w:i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237A5F" w14:textId="77777777" w:rsidR="00D1464E" w:rsidRPr="00877B9E" w:rsidRDefault="00D1464E" w:rsidP="000A5632">
            <w:pPr>
              <w:pStyle w:val="Contenutotabella"/>
              <w:rPr>
                <w:rFonts w:ascii="Calibri Light" w:hAnsi="Calibri Light" w:cs="Calibri Light"/>
                <w:i/>
                <w:sz w:val="20"/>
              </w:rPr>
            </w:pPr>
          </w:p>
        </w:tc>
      </w:tr>
      <w:tr w:rsidR="00D1464E" w:rsidRPr="00877B9E" w14:paraId="4373051A" w14:textId="77777777">
        <w:trPr>
          <w:trHeight w:val="244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F75F526" w14:textId="77777777" w:rsidR="00D1464E" w:rsidRPr="00877B9E" w:rsidRDefault="00D1464E" w:rsidP="000A5632">
            <w:pPr>
              <w:pStyle w:val="Contenutotabella"/>
              <w:rPr>
                <w:rFonts w:ascii="Calibri Light" w:hAnsi="Calibri Light" w:cs="Calibri Light"/>
                <w:i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4A7B90" w14:textId="77777777" w:rsidR="00D1464E" w:rsidRPr="00877B9E" w:rsidRDefault="00D1464E" w:rsidP="000A5632">
            <w:pPr>
              <w:pStyle w:val="Contenutotabella"/>
              <w:rPr>
                <w:rFonts w:ascii="Calibri Light" w:hAnsi="Calibri Light" w:cs="Calibri Light"/>
                <w:i/>
                <w:sz w:val="20"/>
              </w:rPr>
            </w:pPr>
          </w:p>
        </w:tc>
      </w:tr>
      <w:tr w:rsidR="001765AE" w:rsidRPr="00877B9E" w14:paraId="4EA7B446" w14:textId="77777777">
        <w:trPr>
          <w:trHeight w:val="244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E977C5B" w14:textId="77777777" w:rsidR="001765AE" w:rsidRPr="00877B9E" w:rsidRDefault="001765AE" w:rsidP="008B36D5">
            <w:pPr>
              <w:pStyle w:val="Intestazionetabella"/>
              <w:jc w:val="left"/>
              <w:rPr>
                <w:rFonts w:ascii="Calibri Light" w:hAnsi="Calibri Light" w:cs="Calibri Light"/>
                <w:b w:val="0"/>
                <w:i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8A7499" w14:textId="77777777" w:rsidR="001765AE" w:rsidRPr="00877B9E" w:rsidRDefault="001765AE" w:rsidP="008B36D5">
            <w:pPr>
              <w:pStyle w:val="Intestazionetabella"/>
              <w:jc w:val="left"/>
              <w:rPr>
                <w:rFonts w:ascii="Calibri Light" w:hAnsi="Calibri Light" w:cs="Calibri Light"/>
                <w:b w:val="0"/>
                <w:i/>
                <w:sz w:val="20"/>
              </w:rPr>
            </w:pPr>
          </w:p>
        </w:tc>
      </w:tr>
    </w:tbl>
    <w:p w14:paraId="12BBBF18" w14:textId="77777777" w:rsidR="008B36D5" w:rsidRPr="00877B9E" w:rsidRDefault="008B36D5">
      <w:pPr>
        <w:rPr>
          <w:rFonts w:ascii="Calibri Light" w:hAnsi="Calibri Light" w:cs="Calibri Light"/>
          <w:b/>
          <w:i/>
          <w:sz w:val="20"/>
        </w:rPr>
      </w:pPr>
    </w:p>
    <w:p w14:paraId="479EB124" w14:textId="77777777" w:rsidR="008B36D5" w:rsidRPr="00877B9E" w:rsidRDefault="008B36D5">
      <w:pPr>
        <w:rPr>
          <w:rFonts w:ascii="Calibri Light" w:hAnsi="Calibri Light" w:cs="Calibri Light"/>
          <w:b/>
          <w:i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:rsidRPr="00877B9E" w14:paraId="491BDCD9" w14:textId="77777777">
        <w:trPr>
          <w:trHeight w:val="244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DFE9F7A" w14:textId="77777777" w:rsidR="008B36D5" w:rsidRPr="00877B9E" w:rsidRDefault="008B36D5">
            <w:pPr>
              <w:pStyle w:val="Contenutotabella"/>
              <w:rPr>
                <w:rFonts w:ascii="Calibri Light" w:hAnsi="Calibri Light" w:cs="Calibri Light"/>
                <w:b/>
                <w:i/>
                <w:sz w:val="20"/>
              </w:rPr>
            </w:pPr>
            <w:r w:rsidRPr="00877B9E">
              <w:rPr>
                <w:rFonts w:ascii="Calibri Light" w:hAnsi="Calibri Light" w:cs="Calibri Light"/>
                <w:b/>
                <w:i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38C64B" w14:textId="5576677D" w:rsidR="008B36D5" w:rsidRPr="00877B9E" w:rsidRDefault="008F0414">
            <w:pPr>
              <w:pStyle w:val="Contenutotabella"/>
              <w:rPr>
                <w:rFonts w:ascii="Calibri Light" w:hAnsi="Calibri Light" w:cs="Calibri Light"/>
                <w:i/>
                <w:sz w:val="20"/>
              </w:rPr>
            </w:pPr>
            <w:r w:rsidRPr="00877B9E">
              <w:rPr>
                <w:rFonts w:ascii="Calibri Light" w:hAnsi="Calibri Light" w:cs="Calibri Light"/>
                <w:i/>
                <w:sz w:val="20"/>
              </w:rPr>
              <w:t>Marco Cocca</w:t>
            </w:r>
            <w:r w:rsidR="008530E1" w:rsidRPr="00877B9E">
              <w:rPr>
                <w:rFonts w:ascii="Calibri Light" w:hAnsi="Calibri Light" w:cs="Calibri Light"/>
                <w:i/>
                <w:sz w:val="20"/>
              </w:rPr>
              <w:t>, Mario De Gruttola</w:t>
            </w:r>
            <w:r w:rsidR="00A13FF0">
              <w:rPr>
                <w:rFonts w:ascii="Calibri Light" w:hAnsi="Calibri Light" w:cs="Calibri Light"/>
                <w:i/>
                <w:sz w:val="20"/>
              </w:rPr>
              <w:t xml:space="preserve">, Attilio </w:t>
            </w:r>
            <w:proofErr w:type="spellStart"/>
            <w:r w:rsidR="00A13FF0">
              <w:rPr>
                <w:rFonts w:ascii="Calibri Light" w:hAnsi="Calibri Light" w:cs="Calibri Light"/>
                <w:i/>
                <w:sz w:val="20"/>
              </w:rPr>
              <w:t>B</w:t>
            </w:r>
            <w:r w:rsidR="00A62CF9">
              <w:rPr>
                <w:rFonts w:ascii="Calibri Light" w:hAnsi="Calibri Light" w:cs="Calibri Light"/>
                <w:i/>
                <w:sz w:val="20"/>
              </w:rPr>
              <w:t>renca</w:t>
            </w:r>
            <w:proofErr w:type="spellEnd"/>
            <w:r w:rsidR="008530E1" w:rsidRPr="00877B9E">
              <w:rPr>
                <w:rFonts w:ascii="Calibri Light" w:hAnsi="Calibri Light" w:cs="Calibri Light"/>
                <w:i/>
                <w:sz w:val="20"/>
              </w:rPr>
              <w:t xml:space="preserve"> </w:t>
            </w:r>
          </w:p>
        </w:tc>
      </w:tr>
    </w:tbl>
    <w:p w14:paraId="4CF4541D" w14:textId="77777777" w:rsidR="008B36D5" w:rsidRPr="00877B9E" w:rsidRDefault="008B36D5">
      <w:pPr>
        <w:rPr>
          <w:rFonts w:ascii="Calibri Light" w:hAnsi="Calibri Light" w:cs="Calibri Light"/>
          <w:b/>
          <w:i/>
          <w:sz w:val="20"/>
        </w:rPr>
      </w:pPr>
    </w:p>
    <w:p w14:paraId="544BA9DC" w14:textId="77777777" w:rsidR="008B36D5" w:rsidRPr="00877B9E" w:rsidRDefault="008B36D5">
      <w:pPr>
        <w:rPr>
          <w:rFonts w:ascii="Calibri Light" w:hAnsi="Calibri Light" w:cs="Calibri Light"/>
          <w:b/>
          <w:i/>
          <w:sz w:val="20"/>
        </w:rPr>
      </w:pPr>
    </w:p>
    <w:p w14:paraId="75C04824" w14:textId="77777777" w:rsidR="008B36D5" w:rsidRPr="00877B9E" w:rsidRDefault="008B36D5">
      <w:pPr>
        <w:rPr>
          <w:rFonts w:ascii="Calibri Light" w:hAnsi="Calibri Light" w:cs="Calibri Light"/>
          <w:b/>
          <w:i/>
          <w:sz w:val="20"/>
        </w:rPr>
      </w:pPr>
    </w:p>
    <w:p w14:paraId="6C9C8A81" w14:textId="77777777" w:rsidR="008B36D5" w:rsidRPr="00877B9E" w:rsidRDefault="008B36D5">
      <w:pPr>
        <w:rPr>
          <w:rFonts w:ascii="Calibri Light" w:hAnsi="Calibri Light" w:cs="Calibri Light"/>
          <w:b/>
          <w:i/>
          <w:sz w:val="20"/>
        </w:rPr>
      </w:pPr>
    </w:p>
    <w:p w14:paraId="4C7A79C3" w14:textId="77777777" w:rsidR="008B36D5" w:rsidRPr="00877B9E" w:rsidRDefault="008B36D5">
      <w:pPr>
        <w:jc w:val="center"/>
        <w:rPr>
          <w:rFonts w:ascii="Calibri Light" w:hAnsi="Calibri Light" w:cs="Calibri Light"/>
          <w:b/>
          <w:i/>
          <w:sz w:val="32"/>
        </w:rPr>
      </w:pPr>
      <w:proofErr w:type="spellStart"/>
      <w:r w:rsidRPr="00877B9E">
        <w:rPr>
          <w:rFonts w:ascii="Calibri Light" w:hAnsi="Calibri Light" w:cs="Calibri Light"/>
          <w:b/>
          <w:i/>
          <w:sz w:val="32"/>
        </w:rPr>
        <w:t>Revision</w:t>
      </w:r>
      <w:proofErr w:type="spellEnd"/>
      <w:r w:rsidRPr="00877B9E">
        <w:rPr>
          <w:rFonts w:ascii="Calibri Light" w:hAnsi="Calibri Light" w:cs="Calibri Light"/>
          <w:b/>
          <w:i/>
          <w:sz w:val="32"/>
        </w:rPr>
        <w:t xml:space="preserve"> </w:t>
      </w:r>
      <w:proofErr w:type="spellStart"/>
      <w:r w:rsidRPr="00877B9E">
        <w:rPr>
          <w:rFonts w:ascii="Calibri Light" w:hAnsi="Calibri Light" w:cs="Calibri Light"/>
          <w:b/>
          <w:i/>
          <w:sz w:val="32"/>
        </w:rPr>
        <w:t>History</w:t>
      </w:r>
      <w:proofErr w:type="spellEnd"/>
    </w:p>
    <w:p w14:paraId="72B59B4C" w14:textId="77777777" w:rsidR="00B51734" w:rsidRDefault="00B51734" w:rsidP="00560E95">
      <w:pPr>
        <w:rPr>
          <w:rFonts w:ascii="Calibri Light" w:hAnsi="Calibri Light" w:cs="Calibri Light"/>
          <w:b/>
          <w:i/>
          <w:sz w:val="32"/>
        </w:rPr>
      </w:pPr>
    </w:p>
    <w:p w14:paraId="3A6D00B3" w14:textId="77777777" w:rsidR="00A13FF0" w:rsidRDefault="00A13FF0" w:rsidP="00560E95">
      <w:pPr>
        <w:rPr>
          <w:rFonts w:ascii="Calibri Light" w:hAnsi="Calibri Light" w:cs="Calibri Light"/>
          <w:b/>
          <w:i/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6"/>
        <w:gridCol w:w="2407"/>
        <w:gridCol w:w="2407"/>
        <w:gridCol w:w="2407"/>
      </w:tblGrid>
      <w:tr w:rsidR="00C358F9" w14:paraId="163D948C" w14:textId="77777777" w:rsidTr="00C358F9">
        <w:tc>
          <w:tcPr>
            <w:tcW w:w="2406" w:type="dxa"/>
          </w:tcPr>
          <w:p w14:paraId="21511B71" w14:textId="4FD0A122" w:rsidR="00C358F9" w:rsidRPr="00143065" w:rsidRDefault="00143065" w:rsidP="003C75F8">
            <w:pPr>
              <w:jc w:val="center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Data</w:t>
            </w:r>
          </w:p>
        </w:tc>
        <w:tc>
          <w:tcPr>
            <w:tcW w:w="2407" w:type="dxa"/>
          </w:tcPr>
          <w:p w14:paraId="3F966F0E" w14:textId="599E4BFD" w:rsidR="00C358F9" w:rsidRPr="00143065" w:rsidRDefault="00143065" w:rsidP="003C75F8">
            <w:pPr>
              <w:jc w:val="center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Versione</w:t>
            </w:r>
          </w:p>
        </w:tc>
        <w:tc>
          <w:tcPr>
            <w:tcW w:w="2407" w:type="dxa"/>
          </w:tcPr>
          <w:p w14:paraId="092F3DFC" w14:textId="28D609A5" w:rsidR="00C358F9" w:rsidRPr="00143065" w:rsidRDefault="00143065" w:rsidP="003C75F8">
            <w:pPr>
              <w:jc w:val="center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Descrizione</w:t>
            </w:r>
          </w:p>
        </w:tc>
        <w:tc>
          <w:tcPr>
            <w:tcW w:w="2407" w:type="dxa"/>
          </w:tcPr>
          <w:p w14:paraId="7469B47A" w14:textId="363CC586" w:rsidR="00C358F9" w:rsidRPr="00143065" w:rsidRDefault="00143065" w:rsidP="003C75F8">
            <w:pPr>
              <w:jc w:val="center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Autore</w:t>
            </w:r>
          </w:p>
        </w:tc>
      </w:tr>
      <w:tr w:rsidR="00C358F9" w14:paraId="0F084A5F" w14:textId="77777777" w:rsidTr="00C358F9">
        <w:tc>
          <w:tcPr>
            <w:tcW w:w="2406" w:type="dxa"/>
          </w:tcPr>
          <w:p w14:paraId="53788BCF" w14:textId="02FB624B" w:rsidR="00C358F9" w:rsidRPr="00143065" w:rsidRDefault="00CE7351" w:rsidP="00560E95">
            <w:pPr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15/12/2016</w:t>
            </w:r>
          </w:p>
        </w:tc>
        <w:tc>
          <w:tcPr>
            <w:tcW w:w="2407" w:type="dxa"/>
          </w:tcPr>
          <w:p w14:paraId="529872F1" w14:textId="00F690B8" w:rsidR="00C358F9" w:rsidRPr="00143065" w:rsidRDefault="00CE7351" w:rsidP="00560E95">
            <w:pPr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1.0</w:t>
            </w:r>
          </w:p>
        </w:tc>
        <w:tc>
          <w:tcPr>
            <w:tcW w:w="2407" w:type="dxa"/>
          </w:tcPr>
          <w:p w14:paraId="3D7E7339" w14:textId="350E141F" w:rsidR="00C358F9" w:rsidRPr="00143065" w:rsidRDefault="00A666DA" w:rsidP="00560E95">
            <w:pPr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Pubblicazione</w:t>
            </w:r>
            <w:r w:rsidR="00CE7351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introduzione e i</w:t>
            </w:r>
            <w:r w:rsidR="00F0166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nterfacce di sistema</w:t>
            </w:r>
          </w:p>
        </w:tc>
        <w:tc>
          <w:tcPr>
            <w:tcW w:w="2407" w:type="dxa"/>
          </w:tcPr>
          <w:p w14:paraId="37172C39" w14:textId="36B99343" w:rsidR="00C358F9" w:rsidRPr="00143065" w:rsidRDefault="00F0166B" w:rsidP="00560E95">
            <w:pPr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F0166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Mario De Gruttola</w:t>
            </w:r>
          </w:p>
        </w:tc>
      </w:tr>
      <w:tr w:rsidR="00C358F9" w14:paraId="63EECA61" w14:textId="77777777" w:rsidTr="00C358F9">
        <w:tc>
          <w:tcPr>
            <w:tcW w:w="2406" w:type="dxa"/>
          </w:tcPr>
          <w:p w14:paraId="4C19D2D0" w14:textId="52488ACE" w:rsidR="00C358F9" w:rsidRPr="00143065" w:rsidRDefault="00066159" w:rsidP="00560E95">
            <w:pPr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18/12/2016</w:t>
            </w:r>
          </w:p>
        </w:tc>
        <w:tc>
          <w:tcPr>
            <w:tcW w:w="2407" w:type="dxa"/>
          </w:tcPr>
          <w:p w14:paraId="15B9472A" w14:textId="4401E7B6" w:rsidR="00C358F9" w:rsidRPr="00143065" w:rsidRDefault="00066159" w:rsidP="00560E95">
            <w:pPr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1.1</w:t>
            </w:r>
          </w:p>
        </w:tc>
        <w:tc>
          <w:tcPr>
            <w:tcW w:w="2407" w:type="dxa"/>
          </w:tcPr>
          <w:p w14:paraId="7FEBC250" w14:textId="33832C43" w:rsidR="00C358F9" w:rsidRPr="00143065" w:rsidRDefault="00066159" w:rsidP="00560E95">
            <w:pPr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Revisione Documento</w:t>
            </w:r>
          </w:p>
        </w:tc>
        <w:tc>
          <w:tcPr>
            <w:tcW w:w="2407" w:type="dxa"/>
          </w:tcPr>
          <w:p w14:paraId="128A6FC6" w14:textId="10BA094C" w:rsidR="00C358F9" w:rsidRPr="00143065" w:rsidRDefault="00066159" w:rsidP="00560E95">
            <w:pPr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Marco Cocca, </w:t>
            </w:r>
            <w:r w:rsidRPr="00066159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Mario De Gruttola</w:t>
            </w:r>
            <w:r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, Attilio </w:t>
            </w:r>
            <w:proofErr w:type="spellStart"/>
            <w:r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Brenca</w:t>
            </w:r>
            <w:proofErr w:type="spellEnd"/>
          </w:p>
        </w:tc>
      </w:tr>
      <w:tr w:rsidR="00C358F9" w14:paraId="56DF2CCF" w14:textId="77777777" w:rsidTr="00C358F9">
        <w:tc>
          <w:tcPr>
            <w:tcW w:w="2406" w:type="dxa"/>
          </w:tcPr>
          <w:p w14:paraId="5AD6E811" w14:textId="77777777" w:rsidR="00C358F9" w:rsidRPr="00143065" w:rsidRDefault="00C358F9" w:rsidP="00560E95">
            <w:pPr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</w:p>
        </w:tc>
        <w:tc>
          <w:tcPr>
            <w:tcW w:w="2407" w:type="dxa"/>
          </w:tcPr>
          <w:p w14:paraId="0191C58C" w14:textId="77777777" w:rsidR="00C358F9" w:rsidRPr="00143065" w:rsidRDefault="00C358F9" w:rsidP="00560E95">
            <w:pPr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</w:p>
        </w:tc>
        <w:tc>
          <w:tcPr>
            <w:tcW w:w="2407" w:type="dxa"/>
          </w:tcPr>
          <w:p w14:paraId="50543884" w14:textId="77777777" w:rsidR="00C358F9" w:rsidRPr="00143065" w:rsidRDefault="00C358F9" w:rsidP="00560E95">
            <w:pPr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</w:p>
        </w:tc>
        <w:tc>
          <w:tcPr>
            <w:tcW w:w="2407" w:type="dxa"/>
          </w:tcPr>
          <w:p w14:paraId="4A0903AF" w14:textId="77777777" w:rsidR="00C358F9" w:rsidRPr="00143065" w:rsidRDefault="00C358F9" w:rsidP="00560E95">
            <w:pPr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</w:p>
        </w:tc>
      </w:tr>
      <w:tr w:rsidR="00C358F9" w14:paraId="77F06E24" w14:textId="77777777" w:rsidTr="00C358F9">
        <w:tc>
          <w:tcPr>
            <w:tcW w:w="2406" w:type="dxa"/>
          </w:tcPr>
          <w:p w14:paraId="4AC6F20A" w14:textId="77777777" w:rsidR="00C358F9" w:rsidRPr="00143065" w:rsidRDefault="00C358F9" w:rsidP="00560E95">
            <w:pPr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</w:p>
        </w:tc>
        <w:tc>
          <w:tcPr>
            <w:tcW w:w="2407" w:type="dxa"/>
          </w:tcPr>
          <w:p w14:paraId="4D40589A" w14:textId="77777777" w:rsidR="00C358F9" w:rsidRPr="00143065" w:rsidRDefault="00C358F9" w:rsidP="00560E95">
            <w:pPr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</w:p>
        </w:tc>
        <w:tc>
          <w:tcPr>
            <w:tcW w:w="2407" w:type="dxa"/>
          </w:tcPr>
          <w:p w14:paraId="3893E629" w14:textId="77777777" w:rsidR="00C358F9" w:rsidRPr="00143065" w:rsidRDefault="00C358F9" w:rsidP="00560E95">
            <w:pPr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</w:p>
        </w:tc>
        <w:tc>
          <w:tcPr>
            <w:tcW w:w="2407" w:type="dxa"/>
          </w:tcPr>
          <w:p w14:paraId="1CF1810C" w14:textId="77777777" w:rsidR="00C358F9" w:rsidRPr="00143065" w:rsidRDefault="00C358F9" w:rsidP="00560E95">
            <w:pPr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</w:p>
        </w:tc>
      </w:tr>
    </w:tbl>
    <w:p w14:paraId="33FF7A78" w14:textId="77777777" w:rsidR="00A13FF0" w:rsidRPr="00877B9E" w:rsidRDefault="00A13FF0" w:rsidP="00560E95">
      <w:pPr>
        <w:rPr>
          <w:rFonts w:ascii="Calibri Light" w:hAnsi="Calibri Light" w:cs="Calibri Light"/>
          <w:b/>
          <w:i/>
          <w:sz w:val="32"/>
        </w:rPr>
        <w:sectPr w:rsidR="00A13FF0" w:rsidRPr="00877B9E">
          <w:headerReference w:type="default" r:id="rId9"/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3C13A327" w14:textId="77777777" w:rsidR="00560E95" w:rsidRPr="00877B9E" w:rsidRDefault="00560E95" w:rsidP="00B51734">
      <w:pPr>
        <w:pStyle w:val="Intestazioneindice"/>
        <w:rPr>
          <w:rFonts w:ascii="Calibri Light" w:hAnsi="Calibri Light" w:cs="Calibri Light"/>
          <w:i/>
        </w:rPr>
        <w:sectPr w:rsidR="00560E95" w:rsidRPr="00877B9E" w:rsidSect="001765AE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5866E26A" w14:textId="77777777" w:rsidR="008B36D5" w:rsidRPr="00877B9E" w:rsidRDefault="008B36D5" w:rsidP="00B51734">
      <w:pPr>
        <w:pStyle w:val="Intestazioneindice"/>
        <w:rPr>
          <w:rFonts w:ascii="Calibri Light" w:hAnsi="Calibri Light" w:cs="Calibri Light"/>
          <w:i/>
        </w:rPr>
      </w:pPr>
      <w:r w:rsidRPr="00877B9E">
        <w:rPr>
          <w:rFonts w:ascii="Calibri Light" w:hAnsi="Calibri Light" w:cs="Calibri Light"/>
          <w:i/>
        </w:rPr>
        <w:lastRenderedPageBreak/>
        <w:t>Indice</w:t>
      </w:r>
    </w:p>
    <w:p w14:paraId="7E08CEC7" w14:textId="77777777" w:rsidR="003E00FB" w:rsidRPr="00877B9E" w:rsidRDefault="003E00FB">
      <w:pPr>
        <w:pStyle w:val="Sommario5"/>
        <w:rPr>
          <w:rFonts w:ascii="Calibri Light" w:hAnsi="Calibri Light" w:cs="Calibri Light"/>
          <w:i/>
        </w:rPr>
      </w:pPr>
    </w:p>
    <w:p w14:paraId="31F0F93A" w14:textId="77777777" w:rsidR="00636866" w:rsidRDefault="00B51734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</w:rPr>
      </w:pPr>
      <w:r w:rsidRPr="00877B9E">
        <w:rPr>
          <w:rFonts w:ascii="Calibri Light" w:hAnsi="Calibri Light" w:cs="Calibri Light"/>
          <w:i/>
        </w:rPr>
        <w:fldChar w:fldCharType="begin"/>
      </w:r>
      <w:r w:rsidRPr="00877B9E">
        <w:rPr>
          <w:rFonts w:ascii="Calibri Light" w:hAnsi="Calibri Light" w:cs="Calibri Light"/>
          <w:i/>
        </w:rPr>
        <w:instrText xml:space="preserve"> TOC \o "1-3" </w:instrText>
      </w:r>
      <w:r w:rsidRPr="00877B9E">
        <w:rPr>
          <w:rFonts w:ascii="Calibri Light" w:hAnsi="Calibri Light" w:cs="Calibri Light"/>
          <w:i/>
        </w:rPr>
        <w:fldChar w:fldCharType="separate"/>
      </w:r>
      <w:r w:rsidR="00636866" w:rsidRPr="007C1E42">
        <w:rPr>
          <w:rFonts w:ascii="Calibri Light" w:hAnsi="Calibri Light" w:cs="Calibri Light"/>
          <w:i/>
          <w:noProof/>
        </w:rPr>
        <w:t>1.</w:t>
      </w:r>
      <w:r w:rsidR="00636866">
        <w:rPr>
          <w:rFonts w:asciiTheme="minorHAnsi" w:eastAsiaTheme="minorEastAsia" w:hAnsiTheme="minorHAnsi" w:cstheme="minorBidi"/>
          <w:noProof/>
          <w:kern w:val="0"/>
        </w:rPr>
        <w:tab/>
      </w:r>
      <w:r w:rsidR="00636866" w:rsidRPr="007C1E42">
        <w:rPr>
          <w:rFonts w:ascii="Calibri Light" w:hAnsi="Calibri Light" w:cs="Calibri Light"/>
          <w:i/>
          <w:noProof/>
        </w:rPr>
        <w:t>INTRODUZIONE</w:t>
      </w:r>
      <w:r w:rsidR="00636866">
        <w:rPr>
          <w:noProof/>
        </w:rPr>
        <w:tab/>
      </w:r>
      <w:r w:rsidR="00636866">
        <w:rPr>
          <w:noProof/>
        </w:rPr>
        <w:fldChar w:fldCharType="begin"/>
      </w:r>
      <w:r w:rsidR="00636866">
        <w:rPr>
          <w:noProof/>
        </w:rPr>
        <w:instrText xml:space="preserve"> PAGEREF _Toc475806593 \h </w:instrText>
      </w:r>
      <w:r w:rsidR="00636866">
        <w:rPr>
          <w:noProof/>
        </w:rPr>
      </w:r>
      <w:r w:rsidR="00636866">
        <w:rPr>
          <w:noProof/>
        </w:rPr>
        <w:fldChar w:fldCharType="separate"/>
      </w:r>
      <w:r w:rsidR="00636866">
        <w:rPr>
          <w:noProof/>
        </w:rPr>
        <w:t>4</w:t>
      </w:r>
      <w:r w:rsidR="00636866">
        <w:rPr>
          <w:noProof/>
        </w:rPr>
        <w:fldChar w:fldCharType="end"/>
      </w:r>
    </w:p>
    <w:p w14:paraId="0495F067" w14:textId="77777777" w:rsidR="00636866" w:rsidRDefault="00636866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</w:rPr>
      </w:pPr>
      <w:r w:rsidRPr="007C1E42">
        <w:rPr>
          <w:rFonts w:ascii="Calibri Light" w:hAnsi="Calibri Light" w:cs="Calibri Light"/>
          <w:noProof/>
        </w:rPr>
        <w:t>1.1.</w:t>
      </w:r>
      <w:r>
        <w:rPr>
          <w:rFonts w:asciiTheme="minorHAnsi" w:eastAsiaTheme="minorEastAsia" w:hAnsiTheme="minorHAnsi" w:cstheme="minorBidi"/>
          <w:noProof/>
          <w:kern w:val="0"/>
        </w:rPr>
        <w:tab/>
      </w:r>
      <w:r w:rsidRPr="007C1E42">
        <w:rPr>
          <w:rFonts w:ascii="Calibri Light" w:hAnsi="Calibri Light" w:cs="Calibri Light"/>
          <w:noProof/>
        </w:rPr>
        <w:t>Scelte progettuali dell’Object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_Toc475806594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345A17" w14:textId="77777777" w:rsidR="00636866" w:rsidRDefault="00636866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</w:rPr>
      </w:pPr>
      <w:r w:rsidRPr="007C1E42">
        <w:rPr>
          <w:rFonts w:ascii="Calibri Light" w:hAnsi="Calibri Light" w:cs="Calibri Light"/>
          <w:noProof/>
        </w:rPr>
        <w:t>1.2.</w:t>
      </w:r>
      <w:r>
        <w:rPr>
          <w:rFonts w:asciiTheme="minorHAnsi" w:eastAsiaTheme="minorEastAsia" w:hAnsiTheme="minorHAnsi" w:cstheme="minorBidi"/>
          <w:noProof/>
          <w:kern w:val="0"/>
        </w:rPr>
        <w:tab/>
      </w:r>
      <w:r w:rsidRPr="007C1E42">
        <w:rPr>
          <w:rFonts w:ascii="Calibri Light" w:hAnsi="Calibri Light" w:cs="Calibri Light"/>
          <w:noProof/>
        </w:rPr>
        <w:t>Obiettivi del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_Toc475806595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70E072" w14:textId="77777777" w:rsidR="00636866" w:rsidRDefault="00636866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</w:rPr>
      </w:pPr>
      <w:r w:rsidRPr="007C1E42">
        <w:rPr>
          <w:rFonts w:ascii="Calibri Light" w:hAnsi="Calibri Light" w:cs="Calibri Light"/>
          <w:noProof/>
        </w:rPr>
        <w:t>1.3.</w:t>
      </w:r>
      <w:r>
        <w:rPr>
          <w:rFonts w:asciiTheme="minorHAnsi" w:eastAsiaTheme="minorEastAsia" w:hAnsiTheme="minorHAnsi" w:cstheme="minorBidi"/>
          <w:noProof/>
          <w:kern w:val="0"/>
        </w:rPr>
        <w:tab/>
      </w:r>
      <w:r w:rsidRPr="007C1E42">
        <w:rPr>
          <w:rFonts w:ascii="Calibri Light" w:hAnsi="Calibri Light" w:cs="Calibri Light"/>
          <w:noProof/>
        </w:rPr>
        <w:t>Definizioni, acronimi e abbreviazioni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_Toc475806596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5F692E" w14:textId="77777777" w:rsidR="00636866" w:rsidRDefault="00636866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</w:rPr>
      </w:pPr>
      <w:r w:rsidRPr="007C1E42">
        <w:rPr>
          <w:rFonts w:ascii="Calibri Light" w:hAnsi="Calibri Light" w:cs="Calibri Light"/>
          <w:i/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0"/>
        </w:rPr>
        <w:tab/>
      </w:r>
      <w:r w:rsidRPr="007C1E42">
        <w:rPr>
          <w:rFonts w:ascii="Calibri Light" w:hAnsi="Calibri Light" w:cs="Calibri Light"/>
          <w:i/>
          <w:noProof/>
        </w:rPr>
        <w:t>Interfacce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_Toc475806597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CB2D6E" w14:textId="77777777" w:rsidR="00EF0930" w:rsidRPr="00877B9E" w:rsidRDefault="00B51734" w:rsidP="00EF0930">
      <w:pPr>
        <w:pStyle w:val="Sommario5"/>
        <w:ind w:left="0"/>
        <w:rPr>
          <w:rFonts w:ascii="Calibri Light" w:hAnsi="Calibri Light" w:cs="Calibri Light"/>
          <w:i/>
        </w:rPr>
      </w:pPr>
      <w:r w:rsidRPr="00877B9E">
        <w:rPr>
          <w:rFonts w:ascii="Calibri Light" w:hAnsi="Calibri Light" w:cs="Calibri Light"/>
          <w:i/>
        </w:rPr>
        <w:fldChar w:fldCharType="end"/>
      </w:r>
    </w:p>
    <w:p w14:paraId="279AB1CD" w14:textId="77777777" w:rsidR="00B51734" w:rsidRPr="00877B9E" w:rsidRDefault="00B51734">
      <w:pPr>
        <w:pStyle w:val="Sommario5"/>
        <w:rPr>
          <w:rFonts w:ascii="Calibri Light" w:hAnsi="Calibri Light" w:cs="Calibri Light"/>
          <w:i/>
        </w:rPr>
        <w:sectPr w:rsidR="00B51734" w:rsidRPr="00877B9E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  <w:bookmarkStart w:id="0" w:name="_GoBack"/>
      <w:bookmarkEnd w:id="0"/>
    </w:p>
    <w:p w14:paraId="74A3BAF8" w14:textId="77777777" w:rsidR="003E00FB" w:rsidRPr="00877B9E" w:rsidRDefault="001765AE" w:rsidP="005C7912">
      <w:pPr>
        <w:pStyle w:val="Titolo"/>
        <w:numPr>
          <w:ilvl w:val="0"/>
          <w:numId w:val="6"/>
        </w:numPr>
        <w:ind w:left="426"/>
        <w:jc w:val="both"/>
        <w:rPr>
          <w:rFonts w:ascii="Calibri Light" w:hAnsi="Calibri Light" w:cs="Calibri Light"/>
          <w:i/>
        </w:rPr>
      </w:pPr>
      <w:bookmarkStart w:id="1" w:name="_Toc475806593"/>
      <w:r w:rsidRPr="00877B9E">
        <w:rPr>
          <w:rFonts w:ascii="Calibri Light" w:hAnsi="Calibri Light" w:cs="Calibri Light"/>
          <w:i/>
        </w:rPr>
        <w:lastRenderedPageBreak/>
        <w:t>INTRODUZIONE</w:t>
      </w:r>
      <w:bookmarkEnd w:id="1"/>
    </w:p>
    <w:p w14:paraId="4848B075" w14:textId="77777777" w:rsidR="005C7912" w:rsidRPr="00877B9E" w:rsidRDefault="005C7912" w:rsidP="005C7912">
      <w:pPr>
        <w:rPr>
          <w:rFonts w:ascii="Calibri Light" w:hAnsi="Calibri Light" w:cs="Calibri Light"/>
          <w:i/>
        </w:rPr>
      </w:pPr>
    </w:p>
    <w:p w14:paraId="573EB016" w14:textId="2D3523BB" w:rsidR="004D16C3" w:rsidRDefault="00A85793" w:rsidP="004D16C3">
      <w:pPr>
        <w:pStyle w:val="Titolo2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</w:t>
      </w:r>
      <w:bookmarkStart w:id="2" w:name="_Toc475806594"/>
      <w:r>
        <w:rPr>
          <w:rFonts w:ascii="Calibri Light" w:hAnsi="Calibri Light" w:cs="Calibri Light"/>
        </w:rPr>
        <w:t>Scelte progettuali dell’</w:t>
      </w:r>
      <w:r w:rsidR="0044429F">
        <w:rPr>
          <w:rFonts w:ascii="Calibri Light" w:hAnsi="Calibri Light" w:cs="Calibri Light"/>
        </w:rPr>
        <w:t>Object Des</w:t>
      </w:r>
      <w:r>
        <w:rPr>
          <w:rFonts w:ascii="Calibri Light" w:hAnsi="Calibri Light" w:cs="Calibri Light"/>
        </w:rPr>
        <w:t>ign</w:t>
      </w:r>
      <w:bookmarkEnd w:id="2"/>
    </w:p>
    <w:p w14:paraId="6AA899B1" w14:textId="77777777" w:rsidR="004D16C3" w:rsidRPr="004D16C3" w:rsidRDefault="004D16C3" w:rsidP="004D16C3"/>
    <w:p w14:paraId="5EF2FD53" w14:textId="77777777" w:rsidR="004D16C3" w:rsidRPr="004D16C3" w:rsidRDefault="004D16C3" w:rsidP="0044378A">
      <w:pPr>
        <w:suppressAutoHyphens w:val="0"/>
        <w:autoSpaceDE w:val="0"/>
        <w:autoSpaceDN w:val="0"/>
        <w:adjustRightInd w:val="0"/>
        <w:spacing w:after="240"/>
        <w:ind w:left="709"/>
        <w:rPr>
          <w:rFonts w:asciiTheme="minorHAnsi" w:eastAsia="Times New Roman" w:hAnsiTheme="minorHAnsi" w:cs="Times"/>
          <w:kern w:val="0"/>
        </w:rPr>
      </w:pPr>
      <w:r w:rsidRPr="004D16C3">
        <w:rPr>
          <w:rFonts w:asciiTheme="minorHAnsi" w:eastAsia="Times New Roman" w:hAnsiTheme="minorHAnsi" w:cs="Times"/>
          <w:kern w:val="0"/>
        </w:rPr>
        <w:t xml:space="preserve">Si preferisce aggiungere costi per la documentazione al fine di rendere il codice comprensibile anche alle persone non coinvolte nel progetto o le persone coinvolte che non hanno lavorato a quella parte in particolare. </w:t>
      </w:r>
    </w:p>
    <w:p w14:paraId="5C681877" w14:textId="77777777" w:rsidR="006F667E" w:rsidRPr="00877B9E" w:rsidRDefault="006F667E" w:rsidP="005C7912">
      <w:pPr>
        <w:ind w:left="360"/>
        <w:jc w:val="both"/>
        <w:rPr>
          <w:rFonts w:ascii="Calibri Light" w:hAnsi="Calibri Light" w:cs="Calibri Light"/>
          <w:i/>
        </w:rPr>
      </w:pPr>
    </w:p>
    <w:p w14:paraId="514940D7" w14:textId="44047CAA" w:rsidR="00116718" w:rsidRDefault="00D16AD4" w:rsidP="004D16C3">
      <w:pPr>
        <w:pStyle w:val="Titolo2"/>
        <w:jc w:val="both"/>
        <w:rPr>
          <w:rFonts w:ascii="Calibri Light" w:hAnsi="Calibri Light" w:cs="Calibri Light"/>
        </w:rPr>
      </w:pPr>
      <w:r w:rsidRPr="00877B9E">
        <w:rPr>
          <w:rFonts w:ascii="Calibri Light" w:hAnsi="Calibri Light" w:cs="Calibri Light"/>
        </w:rPr>
        <w:t xml:space="preserve"> </w:t>
      </w:r>
      <w:bookmarkStart w:id="3" w:name="_Toc475806595"/>
      <w:r w:rsidR="00EF0930" w:rsidRPr="00877B9E">
        <w:rPr>
          <w:rFonts w:ascii="Calibri Light" w:hAnsi="Calibri Light" w:cs="Calibri Light"/>
        </w:rPr>
        <w:t>Obiettivi d</w:t>
      </w:r>
      <w:r w:rsidR="00576312" w:rsidRPr="00877B9E">
        <w:rPr>
          <w:rFonts w:ascii="Calibri Light" w:hAnsi="Calibri Light" w:cs="Calibri Light"/>
        </w:rPr>
        <w:t>el desig</w:t>
      </w:r>
      <w:r w:rsidR="004D16C3">
        <w:rPr>
          <w:rFonts w:ascii="Calibri Light" w:hAnsi="Calibri Light" w:cs="Calibri Light"/>
        </w:rPr>
        <w:t>n</w:t>
      </w:r>
      <w:bookmarkEnd w:id="3"/>
    </w:p>
    <w:p w14:paraId="7B38904B" w14:textId="77777777" w:rsidR="004D16C3" w:rsidRDefault="004D16C3" w:rsidP="0044378A"/>
    <w:p w14:paraId="636AABDF" w14:textId="30CEE1C6" w:rsidR="004D16C3" w:rsidRPr="004D16C3" w:rsidRDefault="004D16C3" w:rsidP="0044378A">
      <w:pPr>
        <w:suppressAutoHyphens w:val="0"/>
        <w:autoSpaceDE w:val="0"/>
        <w:autoSpaceDN w:val="0"/>
        <w:adjustRightInd w:val="0"/>
        <w:spacing w:after="240"/>
        <w:ind w:left="709"/>
        <w:rPr>
          <w:rFonts w:ascii="Calibri" w:eastAsia="Times New Roman" w:hAnsi="Calibri" w:cs="Times"/>
          <w:kern w:val="0"/>
        </w:rPr>
      </w:pPr>
      <w:r w:rsidRPr="004D16C3">
        <w:rPr>
          <w:rFonts w:ascii="Calibri" w:eastAsia="Times New Roman" w:hAnsi="Calibri" w:cs="Times"/>
          <w:kern w:val="0"/>
        </w:rPr>
        <w:t xml:space="preserve">La convenzione per quanto riguarda i nomi dei file, delle operazioni è quella di avere nomi evocativi, ma soprattutto in lingua italiana; per quanto riguarda i nomi delle </w:t>
      </w:r>
      <w:proofErr w:type="gramStart"/>
      <w:r w:rsidRPr="004D16C3">
        <w:rPr>
          <w:rFonts w:ascii="Calibri" w:eastAsia="Times New Roman" w:hAnsi="Calibri" w:cs="Times"/>
          <w:kern w:val="0"/>
        </w:rPr>
        <w:t>variabili ,</w:t>
      </w:r>
      <w:proofErr w:type="gramEnd"/>
      <w:r w:rsidRPr="004D16C3">
        <w:rPr>
          <w:rFonts w:ascii="Calibri" w:eastAsia="Times New Roman" w:hAnsi="Calibri" w:cs="Times"/>
          <w:kern w:val="0"/>
        </w:rPr>
        <w:t xml:space="preserve"> è la nota Camel </w:t>
      </w:r>
      <w:proofErr w:type="spellStart"/>
      <w:r w:rsidRPr="004D16C3">
        <w:rPr>
          <w:rFonts w:ascii="Calibri" w:eastAsia="Times New Roman" w:hAnsi="Calibri" w:cs="Times"/>
          <w:kern w:val="0"/>
        </w:rPr>
        <w:t>Notation</w:t>
      </w:r>
      <w:proofErr w:type="spellEnd"/>
      <w:r w:rsidRPr="004D16C3">
        <w:rPr>
          <w:rFonts w:ascii="Calibri" w:eastAsia="Times New Roman" w:hAnsi="Calibri" w:cs="Times"/>
          <w:kern w:val="0"/>
        </w:rPr>
        <w:t>.</w:t>
      </w:r>
    </w:p>
    <w:p w14:paraId="25005272" w14:textId="77777777" w:rsidR="004D16C3" w:rsidRPr="00877B9E" w:rsidRDefault="004D16C3" w:rsidP="005C7912">
      <w:pPr>
        <w:ind w:left="360"/>
        <w:jc w:val="both"/>
        <w:rPr>
          <w:rFonts w:ascii="Calibri Light" w:hAnsi="Calibri Light" w:cs="Calibri Light"/>
          <w:i/>
        </w:rPr>
      </w:pPr>
    </w:p>
    <w:p w14:paraId="17D07FDA" w14:textId="1FF51BA1" w:rsidR="001B6DE9" w:rsidRDefault="00D16AD4" w:rsidP="005C7912">
      <w:pPr>
        <w:pStyle w:val="Titolo2"/>
        <w:jc w:val="both"/>
        <w:rPr>
          <w:rFonts w:ascii="Calibri Light" w:hAnsi="Calibri Light" w:cs="Calibri Light"/>
        </w:rPr>
      </w:pPr>
      <w:r w:rsidRPr="00877B9E">
        <w:rPr>
          <w:rFonts w:ascii="Calibri Light" w:hAnsi="Calibri Light" w:cs="Calibri Light"/>
        </w:rPr>
        <w:t xml:space="preserve"> </w:t>
      </w:r>
      <w:bookmarkStart w:id="4" w:name="_Toc475806596"/>
      <w:r w:rsidR="00EF0930" w:rsidRPr="00877B9E">
        <w:rPr>
          <w:rFonts w:ascii="Calibri Light" w:hAnsi="Calibri Light" w:cs="Calibri Light"/>
        </w:rPr>
        <w:t>Definizioni, acronimi e abbreviazioni</w:t>
      </w:r>
      <w:bookmarkEnd w:id="4"/>
    </w:p>
    <w:p w14:paraId="231067D4" w14:textId="77777777" w:rsidR="004D16C3" w:rsidRDefault="004D16C3" w:rsidP="004D16C3"/>
    <w:p w14:paraId="4D81B37D" w14:textId="77777777" w:rsidR="0044378A" w:rsidRPr="0044378A" w:rsidRDefault="0044378A" w:rsidP="0044378A">
      <w:pPr>
        <w:suppressAutoHyphens w:val="0"/>
        <w:autoSpaceDE w:val="0"/>
        <w:autoSpaceDN w:val="0"/>
        <w:adjustRightInd w:val="0"/>
        <w:spacing w:after="240"/>
        <w:ind w:left="709"/>
        <w:rPr>
          <w:rFonts w:asciiTheme="minorHAnsi" w:eastAsia="Times New Roman" w:hAnsiTheme="minorHAnsi" w:cs="Times"/>
          <w:kern w:val="0"/>
        </w:rPr>
      </w:pPr>
      <w:r w:rsidRPr="0044378A">
        <w:rPr>
          <w:rFonts w:asciiTheme="minorHAnsi" w:eastAsia="Times New Roman" w:hAnsiTheme="minorHAnsi" w:cs="Times"/>
          <w:b/>
          <w:bCs/>
          <w:kern w:val="0"/>
        </w:rPr>
        <w:t xml:space="preserve">Acronimi </w:t>
      </w:r>
    </w:p>
    <w:p w14:paraId="11458A3D" w14:textId="77777777" w:rsidR="0044378A" w:rsidRPr="0044378A" w:rsidRDefault="0044378A" w:rsidP="0044378A">
      <w:pPr>
        <w:suppressAutoHyphens w:val="0"/>
        <w:autoSpaceDE w:val="0"/>
        <w:autoSpaceDN w:val="0"/>
        <w:adjustRightInd w:val="0"/>
        <w:spacing w:after="240"/>
        <w:ind w:left="709"/>
        <w:rPr>
          <w:rFonts w:ascii="MS Mincho" w:eastAsia="MS Mincho" w:hAnsi="MS Mincho" w:cs="MS Mincho"/>
          <w:kern w:val="0"/>
        </w:rPr>
      </w:pPr>
      <w:r w:rsidRPr="0044378A">
        <w:rPr>
          <w:rFonts w:asciiTheme="minorHAnsi" w:eastAsia="Times New Roman" w:hAnsiTheme="minorHAnsi" w:cs="Times"/>
          <w:i/>
          <w:iCs/>
          <w:kern w:val="0"/>
        </w:rPr>
        <w:t>ODD</w:t>
      </w:r>
      <w:r w:rsidRPr="0044378A">
        <w:rPr>
          <w:rFonts w:asciiTheme="minorHAnsi" w:eastAsia="Times New Roman" w:hAnsiTheme="minorHAnsi" w:cs="Times"/>
          <w:kern w:val="0"/>
        </w:rPr>
        <w:t xml:space="preserve">: Object Design </w:t>
      </w:r>
      <w:proofErr w:type="spellStart"/>
      <w:r w:rsidRPr="0044378A">
        <w:rPr>
          <w:rFonts w:asciiTheme="minorHAnsi" w:eastAsia="Times New Roman" w:hAnsiTheme="minorHAnsi" w:cs="Times"/>
          <w:kern w:val="0"/>
        </w:rPr>
        <w:t>Document</w:t>
      </w:r>
      <w:proofErr w:type="spellEnd"/>
    </w:p>
    <w:p w14:paraId="1FF9135D" w14:textId="77777777" w:rsidR="0044378A" w:rsidRPr="0044378A" w:rsidRDefault="0044378A" w:rsidP="0044378A">
      <w:pPr>
        <w:suppressAutoHyphens w:val="0"/>
        <w:autoSpaceDE w:val="0"/>
        <w:autoSpaceDN w:val="0"/>
        <w:adjustRightInd w:val="0"/>
        <w:spacing w:after="240"/>
        <w:ind w:left="709"/>
        <w:rPr>
          <w:rFonts w:ascii="MS Mincho" w:eastAsia="MS Mincho" w:hAnsi="MS Mincho" w:cs="MS Mincho"/>
          <w:kern w:val="0"/>
        </w:rPr>
      </w:pPr>
      <w:r w:rsidRPr="0044378A">
        <w:rPr>
          <w:rFonts w:asciiTheme="minorHAnsi" w:eastAsia="Times New Roman" w:hAnsiTheme="minorHAnsi" w:cs="Times"/>
          <w:i/>
          <w:iCs/>
          <w:kern w:val="0"/>
        </w:rPr>
        <w:t>DBMS</w:t>
      </w:r>
      <w:r w:rsidRPr="0044378A">
        <w:rPr>
          <w:rFonts w:asciiTheme="minorHAnsi" w:eastAsia="Times New Roman" w:hAnsiTheme="minorHAnsi" w:cs="Times"/>
          <w:kern w:val="0"/>
        </w:rPr>
        <w:t>: Database Management System</w:t>
      </w:r>
    </w:p>
    <w:p w14:paraId="108E95F1" w14:textId="77777777" w:rsidR="0044378A" w:rsidRPr="0044378A" w:rsidRDefault="0044378A" w:rsidP="0044378A">
      <w:pPr>
        <w:suppressAutoHyphens w:val="0"/>
        <w:autoSpaceDE w:val="0"/>
        <w:autoSpaceDN w:val="0"/>
        <w:adjustRightInd w:val="0"/>
        <w:spacing w:after="240"/>
        <w:ind w:left="709"/>
        <w:rPr>
          <w:rFonts w:ascii="MS Mincho" w:eastAsia="MS Mincho" w:hAnsi="MS Mincho" w:cs="MS Mincho"/>
          <w:b/>
          <w:bCs/>
          <w:kern w:val="0"/>
        </w:rPr>
      </w:pPr>
      <w:r w:rsidRPr="0044378A">
        <w:rPr>
          <w:rFonts w:asciiTheme="minorHAnsi" w:eastAsia="Times New Roman" w:hAnsiTheme="minorHAnsi" w:cs="Times"/>
          <w:b/>
          <w:bCs/>
          <w:kern w:val="0"/>
        </w:rPr>
        <w:t>Definizioni</w:t>
      </w:r>
    </w:p>
    <w:p w14:paraId="7A57EB96" w14:textId="77777777" w:rsidR="0044378A" w:rsidRPr="0044378A" w:rsidRDefault="0044378A" w:rsidP="0044378A">
      <w:pPr>
        <w:suppressAutoHyphens w:val="0"/>
        <w:autoSpaceDE w:val="0"/>
        <w:autoSpaceDN w:val="0"/>
        <w:adjustRightInd w:val="0"/>
        <w:spacing w:after="240"/>
        <w:ind w:left="709"/>
        <w:rPr>
          <w:rFonts w:ascii="MS Mincho" w:eastAsia="MS Mincho" w:hAnsi="MS Mincho" w:cs="MS Mincho"/>
          <w:kern w:val="0"/>
        </w:rPr>
      </w:pPr>
      <w:r w:rsidRPr="0044378A">
        <w:rPr>
          <w:rFonts w:asciiTheme="minorHAnsi" w:eastAsia="Times New Roman" w:hAnsiTheme="minorHAnsi" w:cs="Times"/>
          <w:kern w:val="0"/>
        </w:rPr>
        <w:t xml:space="preserve">HTML: Linguaggio di </w:t>
      </w:r>
      <w:proofErr w:type="spellStart"/>
      <w:r w:rsidRPr="0044378A">
        <w:rPr>
          <w:rFonts w:asciiTheme="minorHAnsi" w:eastAsia="Times New Roman" w:hAnsiTheme="minorHAnsi" w:cs="Times"/>
          <w:kern w:val="0"/>
        </w:rPr>
        <w:t>mark</w:t>
      </w:r>
      <w:proofErr w:type="spellEnd"/>
      <w:r w:rsidRPr="0044378A">
        <w:rPr>
          <w:rFonts w:asciiTheme="minorHAnsi" w:eastAsia="Times New Roman" w:hAnsiTheme="minorHAnsi" w:cs="Times"/>
          <w:kern w:val="0"/>
        </w:rPr>
        <w:t>-up per pagine web.</w:t>
      </w:r>
    </w:p>
    <w:p w14:paraId="03154E34" w14:textId="6C20AE66" w:rsidR="004D16C3" w:rsidRPr="0044378A" w:rsidRDefault="0044378A" w:rsidP="0044378A">
      <w:pPr>
        <w:suppressAutoHyphens w:val="0"/>
        <w:autoSpaceDE w:val="0"/>
        <w:autoSpaceDN w:val="0"/>
        <w:adjustRightInd w:val="0"/>
        <w:spacing w:after="240"/>
        <w:ind w:left="709"/>
        <w:rPr>
          <w:rFonts w:asciiTheme="minorHAnsi" w:eastAsia="Times New Roman" w:hAnsiTheme="minorHAnsi" w:cs="Times"/>
          <w:kern w:val="0"/>
        </w:rPr>
      </w:pPr>
      <w:r w:rsidRPr="0044378A">
        <w:rPr>
          <w:rFonts w:asciiTheme="minorHAnsi" w:eastAsia="Times New Roman" w:hAnsiTheme="minorHAnsi" w:cs="Times"/>
          <w:kern w:val="0"/>
        </w:rPr>
        <w:t>CSS: Linguaggio usato per definire la formattazione di pagine web</w:t>
      </w:r>
      <w:r w:rsidRPr="0044378A">
        <w:rPr>
          <w:rFonts w:asciiTheme="minorHAnsi" w:eastAsia="Times New Roman" w:hAnsiTheme="minorHAnsi" w:cs="Times"/>
          <w:kern w:val="0"/>
          <w:sz w:val="32"/>
          <w:szCs w:val="32"/>
        </w:rPr>
        <w:t>.</w:t>
      </w:r>
    </w:p>
    <w:p w14:paraId="7E29C5F7" w14:textId="77777777" w:rsidR="0044378A" w:rsidRDefault="0044378A">
      <w:pPr>
        <w:widowControl/>
        <w:suppressAutoHyphens w:val="0"/>
      </w:pPr>
      <w:r>
        <w:rPr>
          <w:b/>
          <w:bCs/>
        </w:rPr>
        <w:br w:type="page"/>
      </w:r>
    </w:p>
    <w:p w14:paraId="15F782CD" w14:textId="3CCF778A" w:rsidR="00D16AD4" w:rsidRPr="00877B9E" w:rsidRDefault="00A85793" w:rsidP="005C7912">
      <w:pPr>
        <w:pStyle w:val="Titolo"/>
        <w:numPr>
          <w:ilvl w:val="0"/>
          <w:numId w:val="6"/>
        </w:numPr>
        <w:ind w:left="426"/>
        <w:jc w:val="both"/>
        <w:rPr>
          <w:rFonts w:ascii="Calibri Light" w:hAnsi="Calibri Light" w:cs="Calibri Light"/>
          <w:i/>
        </w:rPr>
      </w:pPr>
      <w:bookmarkStart w:id="5" w:name="_Toc475806597"/>
      <w:r>
        <w:rPr>
          <w:rFonts w:ascii="Calibri Light" w:hAnsi="Calibri Light" w:cs="Calibri Light"/>
          <w:i/>
        </w:rPr>
        <w:lastRenderedPageBreak/>
        <w:t>Interfacce delle classi</w:t>
      </w:r>
      <w:bookmarkEnd w:id="5"/>
    </w:p>
    <w:p w14:paraId="5361B65B" w14:textId="77777777" w:rsidR="00935E84" w:rsidRPr="00935E84" w:rsidRDefault="00935E84" w:rsidP="00935E84"/>
    <w:p w14:paraId="0BA65103" w14:textId="77777777" w:rsidR="007F1D22" w:rsidRDefault="007F1D22" w:rsidP="007F1D22"/>
    <w:p w14:paraId="067E9298" w14:textId="77777777" w:rsidR="007F1D22" w:rsidRDefault="007F1D22" w:rsidP="007F1D22">
      <w:pPr>
        <w:jc w:val="center"/>
      </w:pPr>
      <w:r>
        <w:rPr>
          <w:noProof/>
        </w:rPr>
        <w:drawing>
          <wp:inline distT="0" distB="0" distL="0" distR="0" wp14:anchorId="21DB48FF" wp14:editId="3AC2BE84">
            <wp:extent cx="3919927" cy="786032"/>
            <wp:effectExtent l="0" t="0" r="0" b="1905"/>
            <wp:docPr id="6" name="Immagine 6" descr="../Desktop/Schermata%202017-01-27%20alle%2011.52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hermata%202017-01-27%20alle%2011.52.4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927" cy="78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A9507" w14:textId="77777777" w:rsidR="007F1D22" w:rsidRDefault="007F1D22" w:rsidP="007F1D22"/>
    <w:p w14:paraId="36C41625" w14:textId="77777777" w:rsidR="007F1D22" w:rsidRPr="007F1D22" w:rsidRDefault="007F1D22" w:rsidP="007F1D22">
      <w:pPr>
        <w:rPr>
          <w:rFonts w:asciiTheme="minorHAnsi" w:hAnsiTheme="minorHAnsi"/>
        </w:rPr>
      </w:pPr>
      <w:r w:rsidRPr="007F1D22">
        <w:rPr>
          <w:rFonts w:asciiTheme="minorHAnsi" w:hAnsiTheme="minorHAnsi"/>
        </w:rPr>
        <w:t xml:space="preserve">Nome classe: </w:t>
      </w:r>
      <w:proofErr w:type="spellStart"/>
      <w:r w:rsidRPr="007F1D22">
        <w:rPr>
          <w:rFonts w:asciiTheme="minorHAnsi" w:hAnsiTheme="minorHAnsi"/>
        </w:rPr>
        <w:t>GestioneProfilo</w:t>
      </w:r>
      <w:proofErr w:type="spellEnd"/>
    </w:p>
    <w:p w14:paraId="1B9252CC" w14:textId="77777777" w:rsidR="007F1D22" w:rsidRPr="007F1D22" w:rsidRDefault="007F1D22" w:rsidP="007F1D22">
      <w:pPr>
        <w:rPr>
          <w:rFonts w:asciiTheme="minorHAnsi" w:hAnsiTheme="minorHAnsi"/>
        </w:rPr>
      </w:pPr>
    </w:p>
    <w:p w14:paraId="577F2F47" w14:textId="77777777" w:rsidR="007F1D22" w:rsidRPr="007F1D22" w:rsidRDefault="007F1D22" w:rsidP="007F1D22">
      <w:pPr>
        <w:rPr>
          <w:rFonts w:asciiTheme="minorHAnsi" w:hAnsiTheme="minorHAnsi"/>
        </w:rPr>
      </w:pPr>
      <w:r w:rsidRPr="007F1D22">
        <w:rPr>
          <w:rFonts w:asciiTheme="minorHAnsi" w:hAnsiTheme="minorHAnsi"/>
        </w:rPr>
        <w:t>Descrizione: Questa classe permette di effettuare il login di un cliente o di un amministratore e di registrare un nuovo cliente.</w:t>
      </w:r>
    </w:p>
    <w:p w14:paraId="4545A876" w14:textId="77777777" w:rsidR="007F1D22" w:rsidRPr="007F1D22" w:rsidRDefault="007F1D22" w:rsidP="007F1D22">
      <w:pPr>
        <w:rPr>
          <w:rFonts w:asciiTheme="minorHAnsi" w:hAnsiTheme="minorHAnsi"/>
        </w:rPr>
      </w:pPr>
    </w:p>
    <w:p w14:paraId="1C5C7F66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r w:rsidRPr="007F1D22">
        <w:rPr>
          <w:rFonts w:asciiTheme="minorHAnsi" w:hAnsiTheme="minorHAnsi"/>
        </w:rPr>
        <w:t>context</w:t>
      </w:r>
      <w:proofErr w:type="spellEnd"/>
      <w:r w:rsidRPr="007F1D22">
        <w:rPr>
          <w:rFonts w:asciiTheme="minorHAnsi" w:hAnsiTheme="minorHAnsi"/>
        </w:rPr>
        <w:t xml:space="preserve"> </w:t>
      </w:r>
      <w:proofErr w:type="spellStart"/>
      <w:r w:rsidRPr="007F1D22">
        <w:rPr>
          <w:rFonts w:asciiTheme="minorHAnsi" w:hAnsiTheme="minorHAnsi"/>
        </w:rPr>
        <w:t>GestioneProfilo</w:t>
      </w:r>
      <w:proofErr w:type="spellEnd"/>
      <w:r w:rsidRPr="007F1D22">
        <w:rPr>
          <w:rFonts w:asciiTheme="minorHAnsi" w:hAnsiTheme="minorHAnsi"/>
        </w:rPr>
        <w:t>:</w:t>
      </w:r>
    </w:p>
    <w:p w14:paraId="23903F4D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proofErr w:type="gramStart"/>
      <w:r w:rsidRPr="007F1D22">
        <w:rPr>
          <w:rFonts w:asciiTheme="minorHAnsi" w:hAnsiTheme="minorHAnsi"/>
        </w:rPr>
        <w:t>loginCliente</w:t>
      </w:r>
      <w:proofErr w:type="spellEnd"/>
      <w:r w:rsidRPr="007F1D22">
        <w:rPr>
          <w:rFonts w:asciiTheme="minorHAnsi" w:hAnsiTheme="minorHAnsi"/>
        </w:rPr>
        <w:t>(</w:t>
      </w:r>
      <w:proofErr w:type="gramEnd"/>
      <w:r w:rsidRPr="007F1D22">
        <w:rPr>
          <w:rFonts w:asciiTheme="minorHAnsi" w:hAnsiTheme="minorHAnsi"/>
        </w:rPr>
        <w:t>email, password);</w:t>
      </w:r>
    </w:p>
    <w:p w14:paraId="6FD93F3E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r w:rsidRPr="007F1D22">
        <w:rPr>
          <w:rFonts w:asciiTheme="minorHAnsi" w:hAnsiTheme="minorHAnsi"/>
        </w:rPr>
        <w:t>pre</w:t>
      </w:r>
      <w:proofErr w:type="spellEnd"/>
      <w:r w:rsidRPr="007F1D22">
        <w:rPr>
          <w:rFonts w:asciiTheme="minorHAnsi" w:hAnsiTheme="minorHAnsi"/>
        </w:rPr>
        <w:t xml:space="preserve">: </w:t>
      </w:r>
      <w:proofErr w:type="gramStart"/>
      <w:r w:rsidRPr="007F1D22">
        <w:rPr>
          <w:rFonts w:asciiTheme="minorHAnsi" w:hAnsiTheme="minorHAnsi"/>
        </w:rPr>
        <w:t>email !</w:t>
      </w:r>
      <w:proofErr w:type="gramEnd"/>
      <w:r w:rsidRPr="007F1D22">
        <w:rPr>
          <w:rFonts w:asciiTheme="minorHAnsi" w:hAnsiTheme="minorHAnsi"/>
        </w:rPr>
        <w:t xml:space="preserve">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password !=</w:t>
      </w:r>
      <w:proofErr w:type="spellStart"/>
      <w:r w:rsidRPr="007F1D22">
        <w:rPr>
          <w:rFonts w:asciiTheme="minorHAnsi" w:hAnsiTheme="minorHAnsi"/>
        </w:rPr>
        <w:t>null</w:t>
      </w:r>
      <w:proofErr w:type="spellEnd"/>
    </w:p>
    <w:p w14:paraId="7C5C184B" w14:textId="77777777" w:rsidR="007F1D22" w:rsidRPr="007F1D22" w:rsidRDefault="007F1D22" w:rsidP="007F1D22">
      <w:pPr>
        <w:rPr>
          <w:rFonts w:asciiTheme="minorHAnsi" w:hAnsiTheme="minorHAnsi"/>
        </w:rPr>
      </w:pPr>
    </w:p>
    <w:p w14:paraId="741CEF4D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r w:rsidRPr="007F1D22">
        <w:rPr>
          <w:rFonts w:asciiTheme="minorHAnsi" w:hAnsiTheme="minorHAnsi"/>
        </w:rPr>
        <w:t>context</w:t>
      </w:r>
      <w:proofErr w:type="spellEnd"/>
      <w:r w:rsidRPr="007F1D22">
        <w:rPr>
          <w:rFonts w:asciiTheme="minorHAnsi" w:hAnsiTheme="minorHAnsi"/>
        </w:rPr>
        <w:t xml:space="preserve"> </w:t>
      </w:r>
      <w:proofErr w:type="spellStart"/>
      <w:r w:rsidRPr="007F1D22">
        <w:rPr>
          <w:rFonts w:asciiTheme="minorHAnsi" w:hAnsiTheme="minorHAnsi"/>
        </w:rPr>
        <w:t>GestioneProfilo</w:t>
      </w:r>
      <w:proofErr w:type="spellEnd"/>
    </w:p>
    <w:p w14:paraId="15155922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proofErr w:type="gramStart"/>
      <w:r w:rsidRPr="007F1D22">
        <w:rPr>
          <w:rFonts w:asciiTheme="minorHAnsi" w:hAnsiTheme="minorHAnsi"/>
        </w:rPr>
        <w:t>loginAmministratore</w:t>
      </w:r>
      <w:proofErr w:type="spellEnd"/>
      <w:r w:rsidRPr="007F1D22">
        <w:rPr>
          <w:rFonts w:asciiTheme="minorHAnsi" w:hAnsiTheme="minorHAnsi"/>
        </w:rPr>
        <w:t>(</w:t>
      </w:r>
      <w:proofErr w:type="gramEnd"/>
      <w:r w:rsidRPr="007F1D22">
        <w:rPr>
          <w:rFonts w:asciiTheme="minorHAnsi" w:hAnsiTheme="minorHAnsi"/>
        </w:rPr>
        <w:t>email, password);</w:t>
      </w:r>
    </w:p>
    <w:p w14:paraId="6F092013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r w:rsidRPr="007F1D22">
        <w:rPr>
          <w:rFonts w:asciiTheme="minorHAnsi" w:hAnsiTheme="minorHAnsi"/>
        </w:rPr>
        <w:t>pre</w:t>
      </w:r>
      <w:proofErr w:type="spellEnd"/>
      <w:r w:rsidRPr="007F1D22">
        <w:rPr>
          <w:rFonts w:asciiTheme="minorHAnsi" w:hAnsiTheme="minorHAnsi"/>
        </w:rPr>
        <w:t xml:space="preserve">: </w:t>
      </w:r>
      <w:proofErr w:type="gramStart"/>
      <w:r w:rsidRPr="007F1D22">
        <w:rPr>
          <w:rFonts w:asciiTheme="minorHAnsi" w:hAnsiTheme="minorHAnsi"/>
        </w:rPr>
        <w:t>email!=</w:t>
      </w:r>
      <w:proofErr w:type="gramEnd"/>
      <w:r w:rsidRPr="007F1D22">
        <w:rPr>
          <w:rFonts w:asciiTheme="minorHAnsi" w:hAnsiTheme="minorHAnsi"/>
        </w:rPr>
        <w:t xml:space="preserve">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password !=</w:t>
      </w:r>
      <w:proofErr w:type="spellStart"/>
      <w:r w:rsidRPr="007F1D22">
        <w:rPr>
          <w:rFonts w:asciiTheme="minorHAnsi" w:hAnsiTheme="minorHAnsi"/>
        </w:rPr>
        <w:t>null</w:t>
      </w:r>
      <w:proofErr w:type="spellEnd"/>
    </w:p>
    <w:p w14:paraId="4C2077FB" w14:textId="77777777" w:rsidR="007F1D22" w:rsidRPr="007F1D22" w:rsidRDefault="007F1D22" w:rsidP="007F1D22">
      <w:pPr>
        <w:rPr>
          <w:rFonts w:asciiTheme="minorHAnsi" w:hAnsiTheme="minorHAnsi"/>
        </w:rPr>
      </w:pPr>
    </w:p>
    <w:p w14:paraId="14A7B46C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r w:rsidRPr="007F1D22">
        <w:rPr>
          <w:rFonts w:asciiTheme="minorHAnsi" w:hAnsiTheme="minorHAnsi"/>
        </w:rPr>
        <w:t>context</w:t>
      </w:r>
      <w:proofErr w:type="spellEnd"/>
      <w:r w:rsidRPr="007F1D22">
        <w:rPr>
          <w:rFonts w:asciiTheme="minorHAnsi" w:hAnsiTheme="minorHAnsi"/>
        </w:rPr>
        <w:t xml:space="preserve"> </w:t>
      </w:r>
      <w:proofErr w:type="spellStart"/>
      <w:r w:rsidRPr="007F1D22">
        <w:rPr>
          <w:rFonts w:asciiTheme="minorHAnsi" w:hAnsiTheme="minorHAnsi"/>
        </w:rPr>
        <w:t>GestioneProfilo</w:t>
      </w:r>
      <w:proofErr w:type="spellEnd"/>
    </w:p>
    <w:p w14:paraId="00C15DB8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proofErr w:type="gramStart"/>
      <w:r w:rsidRPr="007F1D22">
        <w:rPr>
          <w:rFonts w:asciiTheme="minorHAnsi" w:hAnsiTheme="minorHAnsi"/>
        </w:rPr>
        <w:t>modificaProfilo</w:t>
      </w:r>
      <w:proofErr w:type="spellEnd"/>
      <w:r w:rsidRPr="007F1D22">
        <w:rPr>
          <w:rFonts w:asciiTheme="minorHAnsi" w:hAnsiTheme="minorHAnsi"/>
        </w:rPr>
        <w:t>(</w:t>
      </w:r>
      <w:proofErr w:type="gramEnd"/>
      <w:r w:rsidRPr="007F1D22">
        <w:rPr>
          <w:rFonts w:asciiTheme="minorHAnsi" w:hAnsiTheme="minorHAnsi"/>
        </w:rPr>
        <w:t xml:space="preserve">email, password, nome, cognome, </w:t>
      </w:r>
      <w:proofErr w:type="spellStart"/>
      <w:r w:rsidRPr="007F1D22">
        <w:rPr>
          <w:rFonts w:asciiTheme="minorHAnsi" w:hAnsiTheme="minorHAnsi"/>
        </w:rPr>
        <w:t>codiceFiscale</w:t>
      </w:r>
      <w:proofErr w:type="spellEnd"/>
      <w:r w:rsidRPr="007F1D22">
        <w:rPr>
          <w:rFonts w:asciiTheme="minorHAnsi" w:hAnsiTheme="minorHAnsi"/>
        </w:rPr>
        <w:t xml:space="preserve">, indirizzo, telefono, citta, </w:t>
      </w:r>
      <w:proofErr w:type="spellStart"/>
      <w:r w:rsidRPr="007F1D22">
        <w:rPr>
          <w:rFonts w:asciiTheme="minorHAnsi" w:hAnsiTheme="minorHAnsi"/>
        </w:rPr>
        <w:t>cap</w:t>
      </w:r>
      <w:proofErr w:type="spellEnd"/>
      <w:r w:rsidRPr="007F1D22">
        <w:rPr>
          <w:rFonts w:asciiTheme="minorHAnsi" w:hAnsiTheme="minorHAnsi"/>
        </w:rPr>
        <w:t xml:space="preserve">, provincia, </w:t>
      </w:r>
      <w:proofErr w:type="spellStart"/>
      <w:r w:rsidRPr="007F1D22">
        <w:rPr>
          <w:rFonts w:asciiTheme="minorHAnsi" w:hAnsiTheme="minorHAnsi"/>
        </w:rPr>
        <w:t>numeroCarta</w:t>
      </w:r>
      <w:proofErr w:type="spellEnd"/>
      <w:r w:rsidRPr="007F1D22">
        <w:rPr>
          <w:rFonts w:asciiTheme="minorHAnsi" w:hAnsiTheme="minorHAnsi"/>
        </w:rPr>
        <w:t xml:space="preserve">, </w:t>
      </w:r>
      <w:proofErr w:type="spellStart"/>
      <w:r w:rsidRPr="007F1D22">
        <w:rPr>
          <w:rFonts w:asciiTheme="minorHAnsi" w:hAnsiTheme="minorHAnsi"/>
        </w:rPr>
        <w:t>scadenzaCarta</w:t>
      </w:r>
      <w:proofErr w:type="spellEnd"/>
      <w:r w:rsidRPr="007F1D22">
        <w:rPr>
          <w:rFonts w:asciiTheme="minorHAnsi" w:hAnsiTheme="minorHAnsi"/>
        </w:rPr>
        <w:t xml:space="preserve">, </w:t>
      </w:r>
      <w:proofErr w:type="spellStart"/>
      <w:r w:rsidRPr="007F1D22">
        <w:rPr>
          <w:rFonts w:asciiTheme="minorHAnsi" w:hAnsiTheme="minorHAnsi"/>
        </w:rPr>
        <w:t>pinCarta</w:t>
      </w:r>
      <w:proofErr w:type="spellEnd"/>
      <w:r w:rsidRPr="007F1D22">
        <w:rPr>
          <w:rFonts w:asciiTheme="minorHAnsi" w:hAnsiTheme="minorHAnsi"/>
        </w:rPr>
        <w:t>);</w:t>
      </w:r>
    </w:p>
    <w:p w14:paraId="1534FE17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r w:rsidRPr="007F1D22">
        <w:rPr>
          <w:rFonts w:asciiTheme="minorHAnsi" w:hAnsiTheme="minorHAnsi"/>
        </w:rPr>
        <w:t>pre</w:t>
      </w:r>
      <w:proofErr w:type="spellEnd"/>
      <w:r w:rsidRPr="007F1D22">
        <w:rPr>
          <w:rFonts w:asciiTheme="minorHAnsi" w:hAnsiTheme="minorHAnsi"/>
        </w:rPr>
        <w:t xml:space="preserve">: </w:t>
      </w:r>
      <w:proofErr w:type="gramStart"/>
      <w:r w:rsidRPr="007F1D22">
        <w:rPr>
          <w:rFonts w:asciiTheme="minorHAnsi" w:hAnsiTheme="minorHAnsi"/>
        </w:rPr>
        <w:t>email!=</w:t>
      </w:r>
      <w:proofErr w:type="gramEnd"/>
      <w:r w:rsidRPr="007F1D22">
        <w:rPr>
          <w:rFonts w:asciiTheme="minorHAnsi" w:hAnsiTheme="minorHAnsi"/>
        </w:rPr>
        <w:t xml:space="preserve">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password !=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nome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cognome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</w:t>
      </w:r>
      <w:proofErr w:type="spellStart"/>
      <w:r w:rsidRPr="007F1D22">
        <w:rPr>
          <w:rFonts w:asciiTheme="minorHAnsi" w:hAnsiTheme="minorHAnsi"/>
        </w:rPr>
        <w:t>codiceFiscale</w:t>
      </w:r>
      <w:proofErr w:type="spellEnd"/>
      <w:r w:rsidRPr="007F1D22">
        <w:rPr>
          <w:rFonts w:asciiTheme="minorHAnsi" w:hAnsiTheme="minorHAnsi"/>
        </w:rPr>
        <w:t xml:space="preserve">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indirizzo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telefono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citta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</w:t>
      </w:r>
      <w:proofErr w:type="spellStart"/>
      <w:r w:rsidRPr="007F1D22">
        <w:rPr>
          <w:rFonts w:asciiTheme="minorHAnsi" w:hAnsiTheme="minorHAnsi"/>
        </w:rPr>
        <w:t>cap</w:t>
      </w:r>
      <w:proofErr w:type="spellEnd"/>
      <w:r w:rsidRPr="007F1D22">
        <w:rPr>
          <w:rFonts w:asciiTheme="minorHAnsi" w:hAnsiTheme="minorHAnsi"/>
        </w:rPr>
        <w:t xml:space="preserve"> 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provincia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</w:t>
      </w:r>
      <w:proofErr w:type="spellStart"/>
      <w:r w:rsidRPr="007F1D22">
        <w:rPr>
          <w:rFonts w:asciiTheme="minorHAnsi" w:hAnsiTheme="minorHAnsi"/>
        </w:rPr>
        <w:t>numeroCarta</w:t>
      </w:r>
      <w:proofErr w:type="spellEnd"/>
      <w:r w:rsidRPr="007F1D22">
        <w:rPr>
          <w:rFonts w:asciiTheme="minorHAnsi" w:hAnsiTheme="minorHAnsi"/>
        </w:rPr>
        <w:t xml:space="preserve"> 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</w:t>
      </w:r>
      <w:proofErr w:type="spellStart"/>
      <w:r w:rsidRPr="007F1D22">
        <w:rPr>
          <w:rFonts w:asciiTheme="minorHAnsi" w:hAnsiTheme="minorHAnsi"/>
        </w:rPr>
        <w:t>scadenzaCarta</w:t>
      </w:r>
      <w:proofErr w:type="spellEnd"/>
      <w:r w:rsidRPr="007F1D22">
        <w:rPr>
          <w:rFonts w:asciiTheme="minorHAnsi" w:hAnsiTheme="minorHAnsi"/>
        </w:rPr>
        <w:t xml:space="preserve"> 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</w:t>
      </w:r>
      <w:proofErr w:type="spellStart"/>
      <w:r w:rsidRPr="007F1D22">
        <w:rPr>
          <w:rFonts w:asciiTheme="minorHAnsi" w:hAnsiTheme="minorHAnsi"/>
        </w:rPr>
        <w:t>pinCarta</w:t>
      </w:r>
      <w:proofErr w:type="spellEnd"/>
      <w:r w:rsidRPr="007F1D22">
        <w:rPr>
          <w:rFonts w:asciiTheme="minorHAnsi" w:hAnsiTheme="minorHAnsi"/>
        </w:rPr>
        <w:t xml:space="preserve">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</w:p>
    <w:p w14:paraId="2D046C35" w14:textId="77777777" w:rsidR="007F1D22" w:rsidRPr="007F1D22" w:rsidRDefault="007F1D22" w:rsidP="007F1D22">
      <w:pPr>
        <w:rPr>
          <w:rFonts w:asciiTheme="minorHAnsi" w:hAnsiTheme="minorHAnsi"/>
        </w:rPr>
      </w:pPr>
    </w:p>
    <w:p w14:paraId="1DB806E8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r w:rsidRPr="007F1D22">
        <w:rPr>
          <w:rFonts w:asciiTheme="minorHAnsi" w:hAnsiTheme="minorHAnsi"/>
        </w:rPr>
        <w:t>context</w:t>
      </w:r>
      <w:proofErr w:type="spellEnd"/>
      <w:r w:rsidRPr="007F1D22">
        <w:rPr>
          <w:rFonts w:asciiTheme="minorHAnsi" w:hAnsiTheme="minorHAnsi"/>
        </w:rPr>
        <w:t xml:space="preserve"> </w:t>
      </w:r>
      <w:proofErr w:type="spellStart"/>
      <w:r w:rsidRPr="007F1D22">
        <w:rPr>
          <w:rFonts w:asciiTheme="minorHAnsi" w:hAnsiTheme="minorHAnsi"/>
        </w:rPr>
        <w:t>GestioneProfilo</w:t>
      </w:r>
      <w:proofErr w:type="spellEnd"/>
    </w:p>
    <w:p w14:paraId="37EDC5B7" w14:textId="77777777" w:rsidR="007F1D22" w:rsidRPr="007F1D22" w:rsidRDefault="007F1D22" w:rsidP="007F1D22">
      <w:pPr>
        <w:rPr>
          <w:rFonts w:asciiTheme="minorHAnsi" w:hAnsiTheme="minorHAnsi"/>
        </w:rPr>
      </w:pPr>
      <w:proofErr w:type="gramStart"/>
      <w:r w:rsidRPr="007F1D22">
        <w:rPr>
          <w:rFonts w:asciiTheme="minorHAnsi" w:hAnsiTheme="minorHAnsi"/>
        </w:rPr>
        <w:t>registrazione(</w:t>
      </w:r>
      <w:proofErr w:type="gramEnd"/>
      <w:r w:rsidRPr="007F1D22">
        <w:rPr>
          <w:rFonts w:asciiTheme="minorHAnsi" w:hAnsiTheme="minorHAnsi"/>
        </w:rPr>
        <w:t xml:space="preserve">email, password, nome, cognome, </w:t>
      </w:r>
      <w:proofErr w:type="spellStart"/>
      <w:r w:rsidRPr="007F1D22">
        <w:rPr>
          <w:rFonts w:asciiTheme="minorHAnsi" w:hAnsiTheme="minorHAnsi"/>
        </w:rPr>
        <w:t>codiceFiscale</w:t>
      </w:r>
      <w:proofErr w:type="spellEnd"/>
      <w:r w:rsidRPr="007F1D22">
        <w:rPr>
          <w:rFonts w:asciiTheme="minorHAnsi" w:hAnsiTheme="minorHAnsi"/>
        </w:rPr>
        <w:t xml:space="preserve">, indirizzo, telefono, citta, </w:t>
      </w:r>
      <w:proofErr w:type="spellStart"/>
      <w:r w:rsidRPr="007F1D22">
        <w:rPr>
          <w:rFonts w:asciiTheme="minorHAnsi" w:hAnsiTheme="minorHAnsi"/>
        </w:rPr>
        <w:t>cap</w:t>
      </w:r>
      <w:proofErr w:type="spellEnd"/>
      <w:r w:rsidRPr="007F1D22">
        <w:rPr>
          <w:rFonts w:asciiTheme="minorHAnsi" w:hAnsiTheme="minorHAnsi"/>
        </w:rPr>
        <w:t xml:space="preserve">, provincia, </w:t>
      </w:r>
      <w:proofErr w:type="spellStart"/>
      <w:r w:rsidRPr="007F1D22">
        <w:rPr>
          <w:rFonts w:asciiTheme="minorHAnsi" w:hAnsiTheme="minorHAnsi"/>
        </w:rPr>
        <w:t>numeroCarta</w:t>
      </w:r>
      <w:proofErr w:type="spellEnd"/>
      <w:r w:rsidRPr="007F1D22">
        <w:rPr>
          <w:rFonts w:asciiTheme="minorHAnsi" w:hAnsiTheme="minorHAnsi"/>
        </w:rPr>
        <w:t xml:space="preserve">, </w:t>
      </w:r>
      <w:proofErr w:type="spellStart"/>
      <w:r w:rsidRPr="007F1D22">
        <w:rPr>
          <w:rFonts w:asciiTheme="minorHAnsi" w:hAnsiTheme="minorHAnsi"/>
        </w:rPr>
        <w:t>scadenzaCarta</w:t>
      </w:r>
      <w:proofErr w:type="spellEnd"/>
      <w:r w:rsidRPr="007F1D22">
        <w:rPr>
          <w:rFonts w:asciiTheme="minorHAnsi" w:hAnsiTheme="minorHAnsi"/>
        </w:rPr>
        <w:t xml:space="preserve">, </w:t>
      </w:r>
      <w:proofErr w:type="spellStart"/>
      <w:r w:rsidRPr="007F1D22">
        <w:rPr>
          <w:rFonts w:asciiTheme="minorHAnsi" w:hAnsiTheme="minorHAnsi"/>
        </w:rPr>
        <w:t>pinCarta</w:t>
      </w:r>
      <w:proofErr w:type="spellEnd"/>
      <w:r w:rsidRPr="007F1D22">
        <w:rPr>
          <w:rFonts w:asciiTheme="minorHAnsi" w:hAnsiTheme="minorHAnsi"/>
        </w:rPr>
        <w:t>);</w:t>
      </w:r>
    </w:p>
    <w:p w14:paraId="37C6CDFE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r w:rsidRPr="007F1D22">
        <w:rPr>
          <w:rFonts w:asciiTheme="minorHAnsi" w:hAnsiTheme="minorHAnsi"/>
        </w:rPr>
        <w:t>pre</w:t>
      </w:r>
      <w:proofErr w:type="spellEnd"/>
      <w:r w:rsidRPr="007F1D22">
        <w:rPr>
          <w:rFonts w:asciiTheme="minorHAnsi" w:hAnsiTheme="minorHAnsi"/>
        </w:rPr>
        <w:t xml:space="preserve">: </w:t>
      </w:r>
      <w:proofErr w:type="gramStart"/>
      <w:r w:rsidRPr="007F1D22">
        <w:rPr>
          <w:rFonts w:asciiTheme="minorHAnsi" w:hAnsiTheme="minorHAnsi"/>
        </w:rPr>
        <w:t>email!=</w:t>
      </w:r>
      <w:proofErr w:type="gramEnd"/>
      <w:r w:rsidRPr="007F1D22">
        <w:rPr>
          <w:rFonts w:asciiTheme="minorHAnsi" w:hAnsiTheme="minorHAnsi"/>
        </w:rPr>
        <w:t xml:space="preserve">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password !=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nome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cognome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</w:t>
      </w:r>
      <w:proofErr w:type="spellStart"/>
      <w:r w:rsidRPr="007F1D22">
        <w:rPr>
          <w:rFonts w:asciiTheme="minorHAnsi" w:hAnsiTheme="minorHAnsi"/>
        </w:rPr>
        <w:t>codiceFiscale</w:t>
      </w:r>
      <w:proofErr w:type="spellEnd"/>
      <w:r w:rsidRPr="007F1D22">
        <w:rPr>
          <w:rFonts w:asciiTheme="minorHAnsi" w:hAnsiTheme="minorHAnsi"/>
        </w:rPr>
        <w:t xml:space="preserve">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indirizzo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telefono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citta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</w:t>
      </w:r>
      <w:proofErr w:type="spellStart"/>
      <w:r w:rsidRPr="007F1D22">
        <w:rPr>
          <w:rFonts w:asciiTheme="minorHAnsi" w:hAnsiTheme="minorHAnsi"/>
        </w:rPr>
        <w:t>cap</w:t>
      </w:r>
      <w:proofErr w:type="spellEnd"/>
      <w:r w:rsidRPr="007F1D22">
        <w:rPr>
          <w:rFonts w:asciiTheme="minorHAnsi" w:hAnsiTheme="minorHAnsi"/>
        </w:rPr>
        <w:t xml:space="preserve"> 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provincia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</w:t>
      </w:r>
      <w:proofErr w:type="spellStart"/>
      <w:r w:rsidRPr="007F1D22">
        <w:rPr>
          <w:rFonts w:asciiTheme="minorHAnsi" w:hAnsiTheme="minorHAnsi"/>
        </w:rPr>
        <w:t>numeroCarta</w:t>
      </w:r>
      <w:proofErr w:type="spellEnd"/>
      <w:r w:rsidRPr="007F1D22">
        <w:rPr>
          <w:rFonts w:asciiTheme="minorHAnsi" w:hAnsiTheme="minorHAnsi"/>
        </w:rPr>
        <w:t xml:space="preserve"> 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</w:t>
      </w:r>
      <w:proofErr w:type="spellStart"/>
      <w:r w:rsidRPr="007F1D22">
        <w:rPr>
          <w:rFonts w:asciiTheme="minorHAnsi" w:hAnsiTheme="minorHAnsi"/>
        </w:rPr>
        <w:t>scadenzaCarta</w:t>
      </w:r>
      <w:proofErr w:type="spellEnd"/>
      <w:r w:rsidRPr="007F1D22">
        <w:rPr>
          <w:rFonts w:asciiTheme="minorHAnsi" w:hAnsiTheme="minorHAnsi"/>
        </w:rPr>
        <w:t xml:space="preserve"> 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</w:t>
      </w:r>
      <w:proofErr w:type="spellStart"/>
      <w:r w:rsidRPr="007F1D22">
        <w:rPr>
          <w:rFonts w:asciiTheme="minorHAnsi" w:hAnsiTheme="minorHAnsi"/>
        </w:rPr>
        <w:t>pinCarta</w:t>
      </w:r>
      <w:proofErr w:type="spellEnd"/>
      <w:r w:rsidRPr="007F1D22">
        <w:rPr>
          <w:rFonts w:asciiTheme="minorHAnsi" w:hAnsiTheme="minorHAnsi"/>
        </w:rPr>
        <w:t xml:space="preserve">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</w:p>
    <w:p w14:paraId="60D95699" w14:textId="77777777" w:rsidR="007F1D22" w:rsidRPr="007F1D22" w:rsidRDefault="007F1D22" w:rsidP="007F1D22">
      <w:pPr>
        <w:rPr>
          <w:rFonts w:asciiTheme="minorHAnsi" w:hAnsiTheme="minorHAnsi"/>
        </w:rPr>
      </w:pPr>
    </w:p>
    <w:p w14:paraId="0CDC16CF" w14:textId="77777777" w:rsidR="007F1D22" w:rsidRPr="007F1D22" w:rsidRDefault="007F1D22" w:rsidP="007F1D22">
      <w:pPr>
        <w:rPr>
          <w:rFonts w:asciiTheme="minorHAnsi" w:hAnsiTheme="minorHAnsi"/>
        </w:rPr>
      </w:pPr>
      <w:r w:rsidRPr="007F1D22">
        <w:rPr>
          <w:rFonts w:asciiTheme="minorHAnsi" w:hAnsiTheme="minorHAnsi"/>
        </w:rPr>
        <w:br w:type="page"/>
      </w:r>
    </w:p>
    <w:p w14:paraId="7263B3E6" w14:textId="64CA8E84" w:rsidR="007F1D22" w:rsidRPr="007F1D22" w:rsidRDefault="0047749E" w:rsidP="007F1D22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 wp14:anchorId="0791D7E5" wp14:editId="0CF8486C">
            <wp:extent cx="4169664" cy="833846"/>
            <wp:effectExtent l="0" t="0" r="0" b="4445"/>
            <wp:docPr id="7" name="Immagine 7" descr="../Desktop/Schermata%202017-02-25%20alle%2017.10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Desktop/Schermata%202017-02-25%20alle%2017.10.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639" cy="85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9814D" w14:textId="77777777" w:rsidR="007F1D22" w:rsidRPr="007F1D22" w:rsidRDefault="007F1D22" w:rsidP="007F1D22">
      <w:pPr>
        <w:rPr>
          <w:rFonts w:asciiTheme="minorHAnsi" w:hAnsiTheme="minorHAnsi"/>
        </w:rPr>
      </w:pPr>
    </w:p>
    <w:p w14:paraId="7FE265D3" w14:textId="77777777" w:rsidR="007F1D22" w:rsidRPr="007F1D22" w:rsidRDefault="007F1D22" w:rsidP="007F1D22">
      <w:pPr>
        <w:rPr>
          <w:rFonts w:asciiTheme="minorHAnsi" w:hAnsiTheme="minorHAnsi"/>
        </w:rPr>
      </w:pPr>
      <w:r w:rsidRPr="007F1D22">
        <w:rPr>
          <w:rFonts w:asciiTheme="minorHAnsi" w:hAnsiTheme="minorHAnsi"/>
        </w:rPr>
        <w:t xml:space="preserve">Nome classe: </w:t>
      </w:r>
      <w:proofErr w:type="spellStart"/>
      <w:r w:rsidRPr="007F1D22">
        <w:rPr>
          <w:rFonts w:asciiTheme="minorHAnsi" w:hAnsiTheme="minorHAnsi"/>
        </w:rPr>
        <w:t>GestioneProdotto</w:t>
      </w:r>
      <w:proofErr w:type="spellEnd"/>
    </w:p>
    <w:p w14:paraId="2B693D6D" w14:textId="77777777" w:rsidR="007F1D22" w:rsidRPr="007F1D22" w:rsidRDefault="007F1D22" w:rsidP="007F1D22">
      <w:pPr>
        <w:rPr>
          <w:rFonts w:asciiTheme="minorHAnsi" w:hAnsiTheme="minorHAnsi"/>
        </w:rPr>
      </w:pPr>
    </w:p>
    <w:p w14:paraId="7F66361E" w14:textId="77777777" w:rsidR="007F1D22" w:rsidRPr="007F1D22" w:rsidRDefault="007F1D22" w:rsidP="007F1D22">
      <w:pPr>
        <w:rPr>
          <w:rFonts w:asciiTheme="minorHAnsi" w:hAnsiTheme="minorHAnsi"/>
        </w:rPr>
      </w:pPr>
      <w:r w:rsidRPr="007F1D22">
        <w:rPr>
          <w:rFonts w:asciiTheme="minorHAnsi" w:hAnsiTheme="minorHAnsi"/>
        </w:rPr>
        <w:t xml:space="preserve">Descrizione: Questa classe permette all’amministratore </w:t>
      </w:r>
      <w:proofErr w:type="gramStart"/>
      <w:r w:rsidRPr="007F1D22">
        <w:rPr>
          <w:rFonts w:asciiTheme="minorHAnsi" w:hAnsiTheme="minorHAnsi"/>
        </w:rPr>
        <w:t>di  inserire</w:t>
      </w:r>
      <w:proofErr w:type="gramEnd"/>
      <w:r w:rsidRPr="007F1D22">
        <w:rPr>
          <w:rFonts w:asciiTheme="minorHAnsi" w:hAnsiTheme="minorHAnsi"/>
        </w:rPr>
        <w:t xml:space="preserve"> un nuovo prodotto e modificare il prezzo e la </w:t>
      </w:r>
      <w:proofErr w:type="spellStart"/>
      <w:r w:rsidRPr="007F1D22">
        <w:rPr>
          <w:rFonts w:asciiTheme="minorHAnsi" w:hAnsiTheme="minorHAnsi"/>
        </w:rPr>
        <w:t>quantita</w:t>
      </w:r>
      <w:proofErr w:type="spellEnd"/>
      <w:r w:rsidRPr="007F1D22">
        <w:rPr>
          <w:rFonts w:asciiTheme="minorHAnsi" w:hAnsiTheme="minorHAnsi"/>
        </w:rPr>
        <w:t xml:space="preserve"> di quelli già presenti all’interno del database.</w:t>
      </w:r>
    </w:p>
    <w:p w14:paraId="0F370D98" w14:textId="77777777" w:rsidR="007F1D22" w:rsidRPr="007F1D22" w:rsidRDefault="007F1D22" w:rsidP="007F1D22">
      <w:pPr>
        <w:rPr>
          <w:rFonts w:asciiTheme="minorHAnsi" w:hAnsiTheme="minorHAnsi"/>
        </w:rPr>
      </w:pPr>
    </w:p>
    <w:p w14:paraId="4E113AE3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r w:rsidRPr="007F1D22">
        <w:rPr>
          <w:rFonts w:asciiTheme="minorHAnsi" w:hAnsiTheme="minorHAnsi"/>
        </w:rPr>
        <w:t>context</w:t>
      </w:r>
      <w:proofErr w:type="spellEnd"/>
      <w:r w:rsidRPr="007F1D22">
        <w:rPr>
          <w:rFonts w:asciiTheme="minorHAnsi" w:hAnsiTheme="minorHAnsi"/>
        </w:rPr>
        <w:t xml:space="preserve"> </w:t>
      </w:r>
      <w:proofErr w:type="spellStart"/>
      <w:r w:rsidRPr="007F1D22">
        <w:rPr>
          <w:rFonts w:asciiTheme="minorHAnsi" w:hAnsiTheme="minorHAnsi"/>
        </w:rPr>
        <w:t>GestioneProdotto</w:t>
      </w:r>
      <w:proofErr w:type="spellEnd"/>
      <w:r w:rsidRPr="007F1D22">
        <w:rPr>
          <w:rFonts w:asciiTheme="minorHAnsi" w:hAnsiTheme="minorHAnsi"/>
        </w:rPr>
        <w:t>:</w:t>
      </w:r>
    </w:p>
    <w:p w14:paraId="060CF8ED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proofErr w:type="gramStart"/>
      <w:r w:rsidRPr="007F1D22">
        <w:rPr>
          <w:rFonts w:asciiTheme="minorHAnsi" w:hAnsiTheme="minorHAnsi"/>
        </w:rPr>
        <w:t>inserisciProdotto</w:t>
      </w:r>
      <w:proofErr w:type="spellEnd"/>
      <w:r w:rsidRPr="007F1D22">
        <w:rPr>
          <w:rFonts w:asciiTheme="minorHAnsi" w:hAnsiTheme="minorHAnsi"/>
        </w:rPr>
        <w:t>(</w:t>
      </w:r>
      <w:proofErr w:type="gramEnd"/>
      <w:r w:rsidRPr="007F1D22">
        <w:rPr>
          <w:rFonts w:asciiTheme="minorHAnsi" w:hAnsiTheme="minorHAnsi"/>
        </w:rPr>
        <w:t xml:space="preserve">nome, prezzo, </w:t>
      </w:r>
      <w:proofErr w:type="spellStart"/>
      <w:r w:rsidRPr="007F1D22">
        <w:rPr>
          <w:rFonts w:asciiTheme="minorHAnsi" w:hAnsiTheme="minorHAnsi"/>
        </w:rPr>
        <w:t>quantita</w:t>
      </w:r>
      <w:proofErr w:type="spellEnd"/>
      <w:r w:rsidRPr="007F1D22">
        <w:rPr>
          <w:rFonts w:asciiTheme="minorHAnsi" w:hAnsiTheme="minorHAnsi"/>
        </w:rPr>
        <w:t>, categoria, tipo, descrizione);</w:t>
      </w:r>
    </w:p>
    <w:p w14:paraId="3AB64323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r w:rsidRPr="007F1D22">
        <w:rPr>
          <w:rFonts w:asciiTheme="minorHAnsi" w:hAnsiTheme="minorHAnsi"/>
        </w:rPr>
        <w:t>pre</w:t>
      </w:r>
      <w:proofErr w:type="spellEnd"/>
      <w:r w:rsidRPr="007F1D22">
        <w:rPr>
          <w:rFonts w:asciiTheme="minorHAnsi" w:hAnsiTheme="minorHAnsi"/>
        </w:rPr>
        <w:t xml:space="preserve">: </w:t>
      </w:r>
      <w:proofErr w:type="gramStart"/>
      <w:r w:rsidRPr="007F1D22">
        <w:rPr>
          <w:rFonts w:asciiTheme="minorHAnsi" w:hAnsiTheme="minorHAnsi"/>
        </w:rPr>
        <w:t>nome  !</w:t>
      </w:r>
      <w:proofErr w:type="gramEnd"/>
      <w:r w:rsidRPr="007F1D22">
        <w:rPr>
          <w:rFonts w:asciiTheme="minorHAnsi" w:hAnsiTheme="minorHAnsi"/>
        </w:rPr>
        <w:t xml:space="preserve">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prezzo 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</w:t>
      </w:r>
      <w:proofErr w:type="spellStart"/>
      <w:r w:rsidRPr="007F1D22">
        <w:rPr>
          <w:rFonts w:asciiTheme="minorHAnsi" w:hAnsiTheme="minorHAnsi"/>
        </w:rPr>
        <w:t>quantita</w:t>
      </w:r>
      <w:proofErr w:type="spellEnd"/>
      <w:r w:rsidRPr="007F1D22">
        <w:rPr>
          <w:rFonts w:asciiTheme="minorHAnsi" w:hAnsiTheme="minorHAnsi"/>
        </w:rPr>
        <w:t xml:space="preserve"> 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(categoria == XBOX || categoria == PLAYSTATION || categoria == NINTENDO) &amp;&amp; (tipo == Accessori || tipo == Videogiochi || tipo == Console) &amp;&amp; descrizione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>)</w:t>
      </w:r>
    </w:p>
    <w:p w14:paraId="7D3A618A" w14:textId="77777777" w:rsidR="007F1D22" w:rsidRPr="007F1D22" w:rsidRDefault="007F1D22" w:rsidP="007F1D22">
      <w:pPr>
        <w:rPr>
          <w:rFonts w:asciiTheme="minorHAnsi" w:hAnsiTheme="minorHAnsi"/>
        </w:rPr>
      </w:pPr>
    </w:p>
    <w:p w14:paraId="43BCE471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r w:rsidRPr="007F1D22">
        <w:rPr>
          <w:rFonts w:asciiTheme="minorHAnsi" w:hAnsiTheme="minorHAnsi"/>
        </w:rPr>
        <w:t>context</w:t>
      </w:r>
      <w:proofErr w:type="spellEnd"/>
      <w:r w:rsidRPr="007F1D22">
        <w:rPr>
          <w:rFonts w:asciiTheme="minorHAnsi" w:hAnsiTheme="minorHAnsi"/>
        </w:rPr>
        <w:t xml:space="preserve"> </w:t>
      </w:r>
      <w:proofErr w:type="spellStart"/>
      <w:r w:rsidRPr="007F1D22">
        <w:rPr>
          <w:rFonts w:asciiTheme="minorHAnsi" w:hAnsiTheme="minorHAnsi"/>
        </w:rPr>
        <w:t>GestioneProdotto</w:t>
      </w:r>
      <w:proofErr w:type="spellEnd"/>
      <w:r w:rsidRPr="007F1D22">
        <w:rPr>
          <w:rFonts w:asciiTheme="minorHAnsi" w:hAnsiTheme="minorHAnsi"/>
        </w:rPr>
        <w:t>:</w:t>
      </w:r>
    </w:p>
    <w:p w14:paraId="40949FE3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proofErr w:type="gramStart"/>
      <w:r w:rsidRPr="007F1D22">
        <w:rPr>
          <w:rFonts w:asciiTheme="minorHAnsi" w:hAnsiTheme="minorHAnsi"/>
        </w:rPr>
        <w:t>modificaQuantitaProdotto</w:t>
      </w:r>
      <w:proofErr w:type="spellEnd"/>
      <w:r w:rsidRPr="007F1D22">
        <w:rPr>
          <w:rFonts w:asciiTheme="minorHAnsi" w:hAnsiTheme="minorHAnsi"/>
        </w:rPr>
        <w:t>(</w:t>
      </w:r>
      <w:proofErr w:type="gramEnd"/>
      <w:r w:rsidRPr="007F1D22">
        <w:rPr>
          <w:rFonts w:asciiTheme="minorHAnsi" w:hAnsiTheme="minorHAnsi"/>
        </w:rPr>
        <w:t xml:space="preserve">id, </w:t>
      </w:r>
      <w:proofErr w:type="spellStart"/>
      <w:r w:rsidRPr="007F1D22">
        <w:rPr>
          <w:rFonts w:asciiTheme="minorHAnsi" w:hAnsiTheme="minorHAnsi"/>
        </w:rPr>
        <w:t>quantita</w:t>
      </w:r>
      <w:proofErr w:type="spellEnd"/>
      <w:r w:rsidRPr="007F1D22">
        <w:rPr>
          <w:rFonts w:asciiTheme="minorHAnsi" w:hAnsiTheme="minorHAnsi"/>
        </w:rPr>
        <w:t>);</w:t>
      </w:r>
    </w:p>
    <w:p w14:paraId="20C6A354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r w:rsidRPr="007F1D22">
        <w:rPr>
          <w:rFonts w:asciiTheme="minorHAnsi" w:hAnsiTheme="minorHAnsi"/>
        </w:rPr>
        <w:t>pre</w:t>
      </w:r>
      <w:proofErr w:type="spellEnd"/>
      <w:r w:rsidRPr="007F1D22">
        <w:rPr>
          <w:rFonts w:asciiTheme="minorHAnsi" w:hAnsiTheme="minorHAnsi"/>
        </w:rPr>
        <w:t xml:space="preserve">: </w:t>
      </w:r>
      <w:proofErr w:type="gramStart"/>
      <w:r w:rsidRPr="007F1D22">
        <w:rPr>
          <w:rFonts w:asciiTheme="minorHAnsi" w:hAnsiTheme="minorHAnsi"/>
        </w:rPr>
        <w:t>id !</w:t>
      </w:r>
      <w:proofErr w:type="gramEnd"/>
      <w:r w:rsidRPr="007F1D22">
        <w:rPr>
          <w:rFonts w:asciiTheme="minorHAnsi" w:hAnsiTheme="minorHAnsi"/>
        </w:rPr>
        <w:t xml:space="preserve">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</w:t>
      </w:r>
      <w:proofErr w:type="spellStart"/>
      <w:r w:rsidRPr="007F1D22">
        <w:rPr>
          <w:rFonts w:asciiTheme="minorHAnsi" w:hAnsiTheme="minorHAnsi"/>
        </w:rPr>
        <w:t>quantita</w:t>
      </w:r>
      <w:proofErr w:type="spellEnd"/>
      <w:r w:rsidRPr="007F1D22">
        <w:rPr>
          <w:rFonts w:asciiTheme="minorHAnsi" w:hAnsiTheme="minorHAnsi"/>
        </w:rPr>
        <w:t xml:space="preserve"> &gt; 0</w:t>
      </w:r>
    </w:p>
    <w:p w14:paraId="7F749B83" w14:textId="77777777" w:rsidR="007F1D22" w:rsidRPr="007F1D22" w:rsidRDefault="007F1D22" w:rsidP="007F1D22">
      <w:pPr>
        <w:rPr>
          <w:rFonts w:asciiTheme="minorHAnsi" w:hAnsiTheme="minorHAnsi"/>
        </w:rPr>
      </w:pPr>
    </w:p>
    <w:p w14:paraId="377EF42A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r w:rsidRPr="007F1D22">
        <w:rPr>
          <w:rFonts w:asciiTheme="minorHAnsi" w:hAnsiTheme="minorHAnsi"/>
        </w:rPr>
        <w:t>context</w:t>
      </w:r>
      <w:proofErr w:type="spellEnd"/>
      <w:r w:rsidRPr="007F1D22">
        <w:rPr>
          <w:rFonts w:asciiTheme="minorHAnsi" w:hAnsiTheme="minorHAnsi"/>
        </w:rPr>
        <w:t xml:space="preserve"> </w:t>
      </w:r>
      <w:proofErr w:type="spellStart"/>
      <w:r w:rsidRPr="007F1D22">
        <w:rPr>
          <w:rFonts w:asciiTheme="minorHAnsi" w:hAnsiTheme="minorHAnsi"/>
        </w:rPr>
        <w:t>GestioneProdotto</w:t>
      </w:r>
      <w:proofErr w:type="spellEnd"/>
      <w:r w:rsidRPr="007F1D22">
        <w:rPr>
          <w:rFonts w:asciiTheme="minorHAnsi" w:hAnsiTheme="minorHAnsi"/>
        </w:rPr>
        <w:t xml:space="preserve">: </w:t>
      </w:r>
    </w:p>
    <w:p w14:paraId="1C69C79A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proofErr w:type="gramStart"/>
      <w:r w:rsidRPr="007F1D22">
        <w:rPr>
          <w:rFonts w:asciiTheme="minorHAnsi" w:hAnsiTheme="minorHAnsi"/>
        </w:rPr>
        <w:t>modificaPrezzoProdotto</w:t>
      </w:r>
      <w:proofErr w:type="spellEnd"/>
      <w:r w:rsidRPr="007F1D22">
        <w:rPr>
          <w:rFonts w:asciiTheme="minorHAnsi" w:hAnsiTheme="minorHAnsi"/>
        </w:rPr>
        <w:t>(</w:t>
      </w:r>
      <w:proofErr w:type="gramEnd"/>
      <w:r w:rsidRPr="007F1D22">
        <w:rPr>
          <w:rFonts w:asciiTheme="minorHAnsi" w:hAnsiTheme="minorHAnsi"/>
        </w:rPr>
        <w:t>id, prezzo);</w:t>
      </w:r>
    </w:p>
    <w:p w14:paraId="3AFA4305" w14:textId="3F5A5074" w:rsidR="007F1D22" w:rsidRPr="007F1D22" w:rsidRDefault="007F1D22" w:rsidP="007F1D22">
      <w:pPr>
        <w:rPr>
          <w:rFonts w:asciiTheme="minorHAnsi" w:hAnsiTheme="minorHAnsi"/>
        </w:rPr>
      </w:pPr>
      <w:proofErr w:type="spellStart"/>
      <w:r w:rsidRPr="007F1D22">
        <w:rPr>
          <w:rFonts w:asciiTheme="minorHAnsi" w:hAnsiTheme="minorHAnsi"/>
        </w:rPr>
        <w:t>pre</w:t>
      </w:r>
      <w:proofErr w:type="spellEnd"/>
      <w:r w:rsidRPr="007F1D22">
        <w:rPr>
          <w:rFonts w:asciiTheme="minorHAnsi" w:hAnsiTheme="minorHAnsi"/>
        </w:rPr>
        <w:t xml:space="preserve">: </w:t>
      </w:r>
      <w:proofErr w:type="gramStart"/>
      <w:r w:rsidRPr="007F1D22">
        <w:rPr>
          <w:rFonts w:asciiTheme="minorHAnsi" w:hAnsiTheme="minorHAnsi"/>
        </w:rPr>
        <w:t>id !</w:t>
      </w:r>
      <w:proofErr w:type="gramEnd"/>
      <w:r w:rsidRPr="007F1D22">
        <w:rPr>
          <w:rFonts w:asciiTheme="minorHAnsi" w:hAnsiTheme="minorHAnsi"/>
        </w:rPr>
        <w:t xml:space="preserve">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prezzo &gt; 0</w:t>
      </w:r>
      <w:r w:rsidRPr="007F1D22">
        <w:rPr>
          <w:rFonts w:asciiTheme="minorHAnsi" w:hAnsiTheme="minorHAnsi"/>
        </w:rPr>
        <w:br w:type="page"/>
      </w:r>
    </w:p>
    <w:p w14:paraId="2DE9F899" w14:textId="77777777" w:rsidR="007F1D22" w:rsidRPr="007F1D22" w:rsidRDefault="007F1D22" w:rsidP="007F1D22">
      <w:pPr>
        <w:rPr>
          <w:rFonts w:asciiTheme="minorHAnsi" w:hAnsiTheme="minorHAnsi"/>
        </w:rPr>
      </w:pPr>
    </w:p>
    <w:p w14:paraId="03F2E100" w14:textId="77777777" w:rsidR="007F1D22" w:rsidRPr="007F1D22" w:rsidRDefault="007F1D22" w:rsidP="007F1D22">
      <w:pPr>
        <w:jc w:val="center"/>
        <w:rPr>
          <w:rFonts w:asciiTheme="minorHAnsi" w:hAnsiTheme="minorHAnsi"/>
        </w:rPr>
      </w:pPr>
      <w:r w:rsidRPr="007F1D22">
        <w:rPr>
          <w:rFonts w:asciiTheme="minorHAnsi" w:hAnsiTheme="minorHAnsi"/>
          <w:noProof/>
        </w:rPr>
        <w:drawing>
          <wp:inline distT="0" distB="0" distL="0" distR="0" wp14:anchorId="6577AF0D" wp14:editId="3B836242">
            <wp:extent cx="3929843" cy="973602"/>
            <wp:effectExtent l="0" t="0" r="7620" b="0"/>
            <wp:docPr id="3" name="Immagine 3" descr="../Desktop/Schermata%202017-01-27%20alle%2011.53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hermata%202017-01-27%20alle%2011.53.1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107" cy="100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E6131" w14:textId="77777777" w:rsidR="007F1D22" w:rsidRPr="007F1D22" w:rsidRDefault="007F1D22" w:rsidP="007F1D22">
      <w:pPr>
        <w:rPr>
          <w:rFonts w:asciiTheme="minorHAnsi" w:hAnsiTheme="minorHAnsi"/>
        </w:rPr>
      </w:pPr>
    </w:p>
    <w:p w14:paraId="17D36461" w14:textId="77777777" w:rsidR="007F1D22" w:rsidRPr="007F1D22" w:rsidRDefault="007F1D22" w:rsidP="007F1D22">
      <w:pPr>
        <w:rPr>
          <w:rFonts w:asciiTheme="minorHAnsi" w:hAnsiTheme="minorHAnsi"/>
        </w:rPr>
      </w:pPr>
      <w:r w:rsidRPr="007F1D22">
        <w:rPr>
          <w:rFonts w:asciiTheme="minorHAnsi" w:hAnsiTheme="minorHAnsi"/>
        </w:rPr>
        <w:t xml:space="preserve">Nome classe: </w:t>
      </w:r>
      <w:proofErr w:type="spellStart"/>
      <w:r w:rsidRPr="007F1D22">
        <w:rPr>
          <w:rFonts w:asciiTheme="minorHAnsi" w:hAnsiTheme="minorHAnsi"/>
        </w:rPr>
        <w:t>GestioneAcquisto</w:t>
      </w:r>
      <w:proofErr w:type="spellEnd"/>
    </w:p>
    <w:p w14:paraId="23BE8CF8" w14:textId="77777777" w:rsidR="007F1D22" w:rsidRPr="007F1D22" w:rsidRDefault="007F1D22" w:rsidP="007F1D22">
      <w:pPr>
        <w:rPr>
          <w:rFonts w:asciiTheme="minorHAnsi" w:hAnsiTheme="minorHAnsi"/>
        </w:rPr>
      </w:pPr>
    </w:p>
    <w:p w14:paraId="6032D49E" w14:textId="77777777" w:rsidR="007F1D22" w:rsidRPr="007F1D22" w:rsidRDefault="007F1D22" w:rsidP="007F1D22">
      <w:pPr>
        <w:rPr>
          <w:rFonts w:asciiTheme="minorHAnsi" w:hAnsiTheme="minorHAnsi"/>
        </w:rPr>
      </w:pPr>
      <w:r w:rsidRPr="007F1D22">
        <w:rPr>
          <w:rFonts w:asciiTheme="minorHAnsi" w:hAnsiTheme="minorHAnsi"/>
        </w:rPr>
        <w:t>Descrizione: Permette di consultare i prodotti e procedere al loro acquisto.</w:t>
      </w:r>
    </w:p>
    <w:p w14:paraId="19139907" w14:textId="77777777" w:rsidR="007F1D22" w:rsidRPr="007F1D22" w:rsidRDefault="007F1D22" w:rsidP="007F1D22">
      <w:pPr>
        <w:rPr>
          <w:rFonts w:asciiTheme="minorHAnsi" w:hAnsiTheme="minorHAnsi"/>
        </w:rPr>
      </w:pPr>
    </w:p>
    <w:p w14:paraId="1FE25D0A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r w:rsidRPr="007F1D22">
        <w:rPr>
          <w:rFonts w:asciiTheme="minorHAnsi" w:hAnsiTheme="minorHAnsi"/>
        </w:rPr>
        <w:t>context</w:t>
      </w:r>
      <w:proofErr w:type="spellEnd"/>
      <w:r w:rsidRPr="007F1D22">
        <w:rPr>
          <w:rFonts w:asciiTheme="minorHAnsi" w:hAnsiTheme="minorHAnsi"/>
        </w:rPr>
        <w:t xml:space="preserve"> </w:t>
      </w:r>
      <w:proofErr w:type="spellStart"/>
      <w:r w:rsidRPr="007F1D22">
        <w:rPr>
          <w:rFonts w:asciiTheme="minorHAnsi" w:hAnsiTheme="minorHAnsi"/>
        </w:rPr>
        <w:t>GestioneAcquisto</w:t>
      </w:r>
      <w:proofErr w:type="spellEnd"/>
      <w:r w:rsidRPr="007F1D22">
        <w:rPr>
          <w:rFonts w:asciiTheme="minorHAnsi" w:hAnsiTheme="minorHAnsi"/>
        </w:rPr>
        <w:t>:</w:t>
      </w:r>
    </w:p>
    <w:p w14:paraId="4A1804A6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proofErr w:type="gramStart"/>
      <w:r w:rsidRPr="007F1D22">
        <w:rPr>
          <w:rFonts w:asciiTheme="minorHAnsi" w:hAnsiTheme="minorHAnsi"/>
        </w:rPr>
        <w:t>ricercaProdotto</w:t>
      </w:r>
      <w:proofErr w:type="spellEnd"/>
      <w:r w:rsidRPr="007F1D22">
        <w:rPr>
          <w:rFonts w:asciiTheme="minorHAnsi" w:hAnsiTheme="minorHAnsi"/>
        </w:rPr>
        <w:t>(</w:t>
      </w:r>
      <w:proofErr w:type="gramEnd"/>
      <w:r w:rsidRPr="007F1D22">
        <w:rPr>
          <w:rFonts w:asciiTheme="minorHAnsi" w:hAnsiTheme="minorHAnsi"/>
        </w:rPr>
        <w:t>categoria, tipo, ordine);</w:t>
      </w:r>
    </w:p>
    <w:p w14:paraId="1677411A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r w:rsidRPr="007F1D22">
        <w:rPr>
          <w:rFonts w:asciiTheme="minorHAnsi" w:hAnsiTheme="minorHAnsi"/>
        </w:rPr>
        <w:t>pre</w:t>
      </w:r>
      <w:proofErr w:type="spellEnd"/>
      <w:r w:rsidRPr="007F1D22">
        <w:rPr>
          <w:rFonts w:asciiTheme="minorHAnsi" w:hAnsiTheme="minorHAnsi"/>
        </w:rPr>
        <w:t xml:space="preserve">: (categoria == XBOX || categoria == PLAYSTATION || categoria == NINTENDO) &amp;&amp; (tipo == Accessori || tipo == Videogiochi || tipo == Console || tipo ==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) &amp;&amp; (ordine == Nome || ordine == Prezzo || ordine ==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>)</w:t>
      </w:r>
    </w:p>
    <w:p w14:paraId="78095264" w14:textId="77777777" w:rsidR="007F1D22" w:rsidRPr="007F1D22" w:rsidRDefault="007F1D22" w:rsidP="007F1D22">
      <w:pPr>
        <w:rPr>
          <w:rFonts w:asciiTheme="minorHAnsi" w:hAnsiTheme="minorHAnsi"/>
        </w:rPr>
      </w:pPr>
    </w:p>
    <w:p w14:paraId="18AABF44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r w:rsidRPr="007F1D22">
        <w:rPr>
          <w:rFonts w:asciiTheme="minorHAnsi" w:hAnsiTheme="minorHAnsi"/>
        </w:rPr>
        <w:t>context</w:t>
      </w:r>
      <w:proofErr w:type="spellEnd"/>
      <w:r w:rsidRPr="007F1D22">
        <w:rPr>
          <w:rFonts w:asciiTheme="minorHAnsi" w:hAnsiTheme="minorHAnsi"/>
        </w:rPr>
        <w:t xml:space="preserve"> </w:t>
      </w:r>
      <w:proofErr w:type="spellStart"/>
      <w:r w:rsidRPr="007F1D22">
        <w:rPr>
          <w:rFonts w:asciiTheme="minorHAnsi" w:hAnsiTheme="minorHAnsi"/>
        </w:rPr>
        <w:t>GestioneAcquisto</w:t>
      </w:r>
      <w:proofErr w:type="spellEnd"/>
      <w:r w:rsidRPr="007F1D22">
        <w:rPr>
          <w:rFonts w:asciiTheme="minorHAnsi" w:hAnsiTheme="minorHAnsi"/>
        </w:rPr>
        <w:t>:</w:t>
      </w:r>
    </w:p>
    <w:p w14:paraId="69784DC5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r w:rsidRPr="007F1D22">
        <w:rPr>
          <w:rFonts w:asciiTheme="minorHAnsi" w:hAnsiTheme="minorHAnsi"/>
        </w:rPr>
        <w:t>ricercaProdottoChiave</w:t>
      </w:r>
      <w:proofErr w:type="spellEnd"/>
      <w:r w:rsidRPr="007F1D22">
        <w:rPr>
          <w:rFonts w:asciiTheme="minorHAnsi" w:hAnsiTheme="minorHAnsi"/>
        </w:rPr>
        <w:t>(chiave);</w:t>
      </w:r>
    </w:p>
    <w:p w14:paraId="474C7601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r w:rsidRPr="007F1D22">
        <w:rPr>
          <w:rFonts w:asciiTheme="minorHAnsi" w:hAnsiTheme="minorHAnsi"/>
        </w:rPr>
        <w:t>pre</w:t>
      </w:r>
      <w:proofErr w:type="spellEnd"/>
      <w:r w:rsidRPr="007F1D22">
        <w:rPr>
          <w:rFonts w:asciiTheme="minorHAnsi" w:hAnsiTheme="minorHAnsi"/>
        </w:rPr>
        <w:t xml:space="preserve">: </w:t>
      </w:r>
      <w:proofErr w:type="gramStart"/>
      <w:r w:rsidRPr="007F1D22">
        <w:rPr>
          <w:rFonts w:asciiTheme="minorHAnsi" w:hAnsiTheme="minorHAnsi"/>
        </w:rPr>
        <w:t>chiave !</w:t>
      </w:r>
      <w:proofErr w:type="gramEnd"/>
      <w:r w:rsidRPr="007F1D22">
        <w:rPr>
          <w:rFonts w:asciiTheme="minorHAnsi" w:hAnsiTheme="minorHAnsi"/>
        </w:rPr>
        <w:t xml:space="preserve">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</w:p>
    <w:p w14:paraId="5B57CC5E" w14:textId="77777777" w:rsidR="007F1D22" w:rsidRPr="007F1D22" w:rsidRDefault="007F1D22" w:rsidP="007F1D22">
      <w:pPr>
        <w:rPr>
          <w:rFonts w:asciiTheme="minorHAnsi" w:hAnsiTheme="minorHAnsi"/>
        </w:rPr>
      </w:pPr>
    </w:p>
    <w:p w14:paraId="52482157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r w:rsidRPr="007F1D22">
        <w:rPr>
          <w:rFonts w:asciiTheme="minorHAnsi" w:hAnsiTheme="minorHAnsi"/>
        </w:rPr>
        <w:t>context</w:t>
      </w:r>
      <w:proofErr w:type="spellEnd"/>
      <w:r w:rsidRPr="007F1D22">
        <w:rPr>
          <w:rFonts w:asciiTheme="minorHAnsi" w:hAnsiTheme="minorHAnsi"/>
        </w:rPr>
        <w:t xml:space="preserve"> </w:t>
      </w:r>
      <w:proofErr w:type="spellStart"/>
      <w:r w:rsidRPr="007F1D22">
        <w:rPr>
          <w:rFonts w:asciiTheme="minorHAnsi" w:hAnsiTheme="minorHAnsi"/>
        </w:rPr>
        <w:t>GestioneAcquisto</w:t>
      </w:r>
      <w:proofErr w:type="spellEnd"/>
      <w:r w:rsidRPr="007F1D22">
        <w:rPr>
          <w:rFonts w:asciiTheme="minorHAnsi" w:hAnsiTheme="minorHAnsi"/>
        </w:rPr>
        <w:t>:</w:t>
      </w:r>
    </w:p>
    <w:p w14:paraId="3433F5BA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r w:rsidRPr="007F1D22">
        <w:rPr>
          <w:rFonts w:asciiTheme="minorHAnsi" w:hAnsiTheme="minorHAnsi"/>
        </w:rPr>
        <w:t>infoProdotto</w:t>
      </w:r>
      <w:proofErr w:type="spellEnd"/>
      <w:r w:rsidRPr="007F1D22">
        <w:rPr>
          <w:rFonts w:asciiTheme="minorHAnsi" w:hAnsiTheme="minorHAnsi"/>
        </w:rPr>
        <w:t>(id);</w:t>
      </w:r>
    </w:p>
    <w:p w14:paraId="4866A25B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r w:rsidRPr="007F1D22">
        <w:rPr>
          <w:rFonts w:asciiTheme="minorHAnsi" w:hAnsiTheme="minorHAnsi"/>
        </w:rPr>
        <w:t>pre</w:t>
      </w:r>
      <w:proofErr w:type="spellEnd"/>
      <w:r w:rsidRPr="007F1D22">
        <w:rPr>
          <w:rFonts w:asciiTheme="minorHAnsi" w:hAnsiTheme="minorHAnsi"/>
        </w:rPr>
        <w:t xml:space="preserve">: </w:t>
      </w:r>
      <w:proofErr w:type="gramStart"/>
      <w:r w:rsidRPr="007F1D22">
        <w:rPr>
          <w:rFonts w:asciiTheme="minorHAnsi" w:hAnsiTheme="minorHAnsi"/>
        </w:rPr>
        <w:t>id !</w:t>
      </w:r>
      <w:proofErr w:type="gramEnd"/>
      <w:r w:rsidRPr="007F1D22">
        <w:rPr>
          <w:rFonts w:asciiTheme="minorHAnsi" w:hAnsiTheme="minorHAnsi"/>
        </w:rPr>
        <w:t xml:space="preserve">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</w:p>
    <w:p w14:paraId="246F6955" w14:textId="77777777" w:rsidR="007F1D22" w:rsidRPr="007F1D22" w:rsidRDefault="007F1D22" w:rsidP="007F1D22">
      <w:pPr>
        <w:rPr>
          <w:rFonts w:asciiTheme="minorHAnsi" w:hAnsiTheme="minorHAnsi"/>
        </w:rPr>
      </w:pPr>
    </w:p>
    <w:p w14:paraId="6128A769" w14:textId="77777777" w:rsidR="007F1D22" w:rsidRPr="007F1D22" w:rsidRDefault="007F1D22" w:rsidP="007F1D22">
      <w:pPr>
        <w:rPr>
          <w:rFonts w:asciiTheme="minorHAnsi" w:hAnsiTheme="minorHAnsi"/>
        </w:rPr>
      </w:pPr>
      <w:proofErr w:type="spellStart"/>
      <w:r w:rsidRPr="007F1D22">
        <w:rPr>
          <w:rFonts w:asciiTheme="minorHAnsi" w:hAnsiTheme="minorHAnsi"/>
        </w:rPr>
        <w:t>context</w:t>
      </w:r>
      <w:proofErr w:type="spellEnd"/>
      <w:r w:rsidRPr="007F1D22">
        <w:rPr>
          <w:rFonts w:asciiTheme="minorHAnsi" w:hAnsiTheme="minorHAnsi"/>
        </w:rPr>
        <w:t xml:space="preserve"> </w:t>
      </w:r>
      <w:proofErr w:type="spellStart"/>
      <w:r w:rsidRPr="007F1D22">
        <w:rPr>
          <w:rFonts w:asciiTheme="minorHAnsi" w:hAnsiTheme="minorHAnsi"/>
        </w:rPr>
        <w:t>GestioneAcquisto</w:t>
      </w:r>
      <w:proofErr w:type="spellEnd"/>
      <w:r w:rsidRPr="007F1D22">
        <w:rPr>
          <w:rFonts w:asciiTheme="minorHAnsi" w:hAnsiTheme="minorHAnsi"/>
        </w:rPr>
        <w:t>:</w:t>
      </w:r>
    </w:p>
    <w:p w14:paraId="6FAB568F" w14:textId="77777777" w:rsidR="007F1D22" w:rsidRPr="007F1D22" w:rsidRDefault="007F1D22" w:rsidP="007F1D22">
      <w:pPr>
        <w:rPr>
          <w:rFonts w:asciiTheme="minorHAnsi" w:hAnsiTheme="minorHAnsi"/>
        </w:rPr>
      </w:pPr>
      <w:proofErr w:type="gramStart"/>
      <w:r w:rsidRPr="007F1D22">
        <w:rPr>
          <w:rFonts w:asciiTheme="minorHAnsi" w:hAnsiTheme="minorHAnsi"/>
        </w:rPr>
        <w:t>acquista(</w:t>
      </w:r>
      <w:proofErr w:type="gramEnd"/>
      <w:r w:rsidRPr="007F1D22">
        <w:rPr>
          <w:rFonts w:asciiTheme="minorHAnsi" w:hAnsiTheme="minorHAnsi"/>
        </w:rPr>
        <w:t>spedizione, cliente, carrello);</w:t>
      </w:r>
    </w:p>
    <w:p w14:paraId="2125A546" w14:textId="5C1397E8" w:rsidR="00D16AD4" w:rsidRPr="00FF6438" w:rsidRDefault="007F1D22" w:rsidP="00FF6438">
      <w:pPr>
        <w:rPr>
          <w:rFonts w:asciiTheme="minorHAnsi" w:hAnsiTheme="minorHAnsi"/>
        </w:rPr>
      </w:pPr>
      <w:proofErr w:type="spellStart"/>
      <w:r w:rsidRPr="007F1D22">
        <w:rPr>
          <w:rFonts w:asciiTheme="minorHAnsi" w:hAnsiTheme="minorHAnsi"/>
        </w:rPr>
        <w:t>pre</w:t>
      </w:r>
      <w:proofErr w:type="spellEnd"/>
      <w:r w:rsidRPr="007F1D22">
        <w:rPr>
          <w:rFonts w:asciiTheme="minorHAnsi" w:hAnsiTheme="minorHAnsi"/>
        </w:rPr>
        <w:t xml:space="preserve">: </w:t>
      </w:r>
      <w:proofErr w:type="gramStart"/>
      <w:r w:rsidRPr="007F1D22">
        <w:rPr>
          <w:rFonts w:asciiTheme="minorHAnsi" w:hAnsiTheme="minorHAnsi"/>
        </w:rPr>
        <w:t>spedizione !</w:t>
      </w:r>
      <w:proofErr w:type="gramEnd"/>
      <w:r w:rsidRPr="007F1D22">
        <w:rPr>
          <w:rFonts w:asciiTheme="minorHAnsi" w:hAnsiTheme="minorHAnsi"/>
        </w:rPr>
        <w:t xml:space="preserve">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cliente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  <w:r w:rsidRPr="007F1D22">
        <w:rPr>
          <w:rFonts w:asciiTheme="minorHAnsi" w:hAnsiTheme="minorHAnsi"/>
        </w:rPr>
        <w:t xml:space="preserve"> &amp;&amp; carrello != </w:t>
      </w:r>
      <w:proofErr w:type="spellStart"/>
      <w:r w:rsidRPr="007F1D22">
        <w:rPr>
          <w:rFonts w:asciiTheme="minorHAnsi" w:hAnsiTheme="minorHAnsi"/>
        </w:rPr>
        <w:t>null</w:t>
      </w:r>
      <w:proofErr w:type="spellEnd"/>
    </w:p>
    <w:p w14:paraId="3C422EF2" w14:textId="77777777" w:rsidR="00D16AD4" w:rsidRPr="00877B9E" w:rsidRDefault="00D16AD4" w:rsidP="00D16AD4">
      <w:pPr>
        <w:pStyle w:val="Paragrafoelenco"/>
        <w:numPr>
          <w:ilvl w:val="0"/>
          <w:numId w:val="10"/>
        </w:numPr>
        <w:outlineLvl w:val="1"/>
        <w:rPr>
          <w:rFonts w:ascii="Calibri Light" w:hAnsi="Calibri Light" w:cs="Calibri Light"/>
          <w:b/>
          <w:bCs/>
          <w:i/>
          <w:iCs/>
          <w:vanish/>
          <w:sz w:val="28"/>
          <w:szCs w:val="28"/>
        </w:rPr>
      </w:pPr>
    </w:p>
    <w:p w14:paraId="520FBC73" w14:textId="668228DB" w:rsidR="00D16AD4" w:rsidRPr="00877B9E" w:rsidRDefault="00D16AD4" w:rsidP="00D16AD4">
      <w:pPr>
        <w:pStyle w:val="Paragrafoelenco"/>
        <w:numPr>
          <w:ilvl w:val="0"/>
          <w:numId w:val="10"/>
        </w:numPr>
        <w:outlineLvl w:val="1"/>
        <w:rPr>
          <w:rFonts w:ascii="Calibri Light" w:hAnsi="Calibri Light" w:cs="Calibri Light"/>
          <w:b/>
          <w:bCs/>
          <w:i/>
          <w:iCs/>
          <w:vanish/>
          <w:sz w:val="28"/>
          <w:szCs w:val="28"/>
        </w:rPr>
      </w:pPr>
    </w:p>
    <w:sectPr w:rsidR="00D16AD4" w:rsidRPr="00877B9E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D70A0A" w14:textId="77777777" w:rsidR="00FA6510" w:rsidRDefault="00FA6510">
      <w:r>
        <w:separator/>
      </w:r>
    </w:p>
  </w:endnote>
  <w:endnote w:type="continuationSeparator" w:id="0">
    <w:p w14:paraId="677E20BF" w14:textId="77777777" w:rsidR="00FA6510" w:rsidRDefault="00FA6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CE7351" w14:paraId="28D0E97B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F358F53" w14:textId="77777777" w:rsidR="00CE7351" w:rsidRDefault="00CE7351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24C84469" w14:textId="77777777" w:rsidR="00CE7351" w:rsidRDefault="00CE7351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31F54125" w14:textId="77777777" w:rsidR="00CE7351" w:rsidRDefault="00CE7351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636866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636866">
            <w:rPr>
              <w:noProof/>
              <w:sz w:val="20"/>
            </w:rPr>
            <w:t>7</w:t>
          </w:r>
          <w:r>
            <w:rPr>
              <w:sz w:val="20"/>
            </w:rPr>
            <w:fldChar w:fldCharType="end"/>
          </w:r>
        </w:p>
      </w:tc>
    </w:tr>
  </w:tbl>
  <w:p w14:paraId="7199E0A2" w14:textId="77777777" w:rsidR="00CE7351" w:rsidRDefault="00CE7351">
    <w:pPr>
      <w:pStyle w:val="Pidipa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CC4369" w14:textId="77777777" w:rsidR="00CE7351" w:rsidRDefault="00CE7351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52378A" w14:textId="77777777" w:rsidR="00CE7351" w:rsidRDefault="00CE7351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ED45F" w14:textId="77777777" w:rsidR="00CE7351" w:rsidRDefault="00CE7351"/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2EBFE9" w14:textId="77777777" w:rsidR="00CE7351" w:rsidRDefault="00CE7351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0E1B3" w14:textId="77777777" w:rsidR="00FA6510" w:rsidRDefault="00FA6510">
      <w:r>
        <w:separator/>
      </w:r>
    </w:p>
  </w:footnote>
  <w:footnote w:type="continuationSeparator" w:id="0">
    <w:p w14:paraId="2E0ACB87" w14:textId="77777777" w:rsidR="00FA6510" w:rsidRDefault="00FA65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7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CE7351" w14:paraId="37B4D3DB" w14:textId="77777777" w:rsidTr="00DC7922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1B35973A" w14:textId="77777777" w:rsidR="00CE7351" w:rsidRDefault="00CE7351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proofErr w:type="spellStart"/>
          <w:r>
            <w:rPr>
              <w:b w:val="0"/>
              <w:sz w:val="20"/>
            </w:rPr>
            <w:t>WorldGame</w:t>
          </w:r>
          <w:proofErr w:type="spellEnd"/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1F74F94" w14:textId="29FB634C" w:rsidR="00CE7351" w:rsidRDefault="00DC7922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1.1</w:t>
          </w:r>
        </w:p>
      </w:tc>
    </w:tr>
    <w:tr w:rsidR="00DC7922" w14:paraId="111A07E1" w14:textId="77777777" w:rsidTr="00DC7922">
      <w:trPr>
        <w:trHeight w:val="230"/>
      </w:trPr>
      <w:tc>
        <w:tcPr>
          <w:tcW w:w="6745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619D835B" w14:textId="6A574345" w:rsidR="00DC7922" w:rsidRDefault="00DC7922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Documento: Object Design Model</w:t>
          </w:r>
        </w:p>
      </w:tc>
      <w:tc>
        <w:tcPr>
          <w:tcW w:w="289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2C52B46" w14:textId="30BC91CC" w:rsidR="00DC7922" w:rsidRDefault="00DC7922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17/12/2016</w:t>
          </w:r>
        </w:p>
      </w:tc>
    </w:tr>
  </w:tbl>
  <w:p w14:paraId="349087AB" w14:textId="77777777" w:rsidR="00CE7351" w:rsidRDefault="00CE7351">
    <w:pPr>
      <w:pStyle w:val="Intestazion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B6D40A" w14:textId="77777777" w:rsidR="00CE7351" w:rsidRDefault="00CE7351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6AE80" w14:textId="77777777" w:rsidR="00CE7351" w:rsidRDefault="00CE7351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9A30A7" w14:textId="77777777" w:rsidR="00CE7351" w:rsidRDefault="00CE7351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6D1EA2" w14:textId="77777777" w:rsidR="00CE7351" w:rsidRDefault="00CE7351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320.5pt;height:250.25pt" o:bullet="t" filled="t">
        <v:fill color2="black"/>
        <v:imagedata r:id="rId1" o:title=""/>
        <v:textbox inset="0,0,0,0"/>
      </v:shape>
    </w:pict>
  </w:numPicBullet>
  <w:abstractNum w:abstractNumId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>
    <w:nsid w:val="08B0771E"/>
    <w:multiLevelType w:val="hybridMultilevel"/>
    <w:tmpl w:val="22F0BDD6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0D85681F"/>
    <w:multiLevelType w:val="hybridMultilevel"/>
    <w:tmpl w:val="83ACD902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51755E9"/>
    <w:multiLevelType w:val="hybridMultilevel"/>
    <w:tmpl w:val="1572FF50"/>
    <w:lvl w:ilvl="0" w:tplc="0410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C55701E"/>
    <w:multiLevelType w:val="hybridMultilevel"/>
    <w:tmpl w:val="ED6A96A2"/>
    <w:lvl w:ilvl="0" w:tplc="0410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10">
    <w:nsid w:val="42F31A3D"/>
    <w:multiLevelType w:val="multilevel"/>
    <w:tmpl w:val="10A88420"/>
    <w:lvl w:ilvl="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8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5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560" w:hanging="1800"/>
      </w:pPr>
      <w:rPr>
        <w:rFonts w:hint="default"/>
      </w:rPr>
    </w:lvl>
  </w:abstractNum>
  <w:abstractNum w:abstractNumId="11">
    <w:nsid w:val="4856431A"/>
    <w:multiLevelType w:val="hybridMultilevel"/>
    <w:tmpl w:val="11F64D9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DB55875"/>
    <w:multiLevelType w:val="hybridMultilevel"/>
    <w:tmpl w:val="500652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B0732F"/>
    <w:multiLevelType w:val="hybridMultilevel"/>
    <w:tmpl w:val="B02028C2"/>
    <w:lvl w:ilvl="0" w:tplc="0410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5A4A7F15"/>
    <w:multiLevelType w:val="hybridMultilevel"/>
    <w:tmpl w:val="16BEFC7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0514FF5"/>
    <w:multiLevelType w:val="hybridMultilevel"/>
    <w:tmpl w:val="7C02B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0542F4A"/>
    <w:multiLevelType w:val="hybridMultilevel"/>
    <w:tmpl w:val="DEDEA542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61A429FE"/>
    <w:multiLevelType w:val="multilevel"/>
    <w:tmpl w:val="10A88420"/>
    <w:lvl w:ilvl="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8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5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560" w:hanging="1800"/>
      </w:pPr>
      <w:rPr>
        <w:rFonts w:hint="default"/>
      </w:rPr>
    </w:lvl>
  </w:abstractNum>
  <w:abstractNum w:abstractNumId="18">
    <w:nsid w:val="6220261C"/>
    <w:multiLevelType w:val="hybridMultilevel"/>
    <w:tmpl w:val="71A07C0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2FC1D98"/>
    <w:multiLevelType w:val="hybridMultilevel"/>
    <w:tmpl w:val="1E1A1C8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5FF2C70"/>
    <w:multiLevelType w:val="hybridMultilevel"/>
    <w:tmpl w:val="E3DC17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6C2045F8"/>
    <w:multiLevelType w:val="hybridMultilevel"/>
    <w:tmpl w:val="00C84934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>
    <w:nsid w:val="6CE7278A"/>
    <w:multiLevelType w:val="hybridMultilevel"/>
    <w:tmpl w:val="48B22D26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3886C68"/>
    <w:multiLevelType w:val="hybridMultilevel"/>
    <w:tmpl w:val="A694FC76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0"/>
  </w:num>
  <w:num w:numId="7">
    <w:abstractNumId w:val="21"/>
  </w:num>
  <w:num w:numId="8">
    <w:abstractNumId w:val="8"/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9"/>
  </w:num>
  <w:num w:numId="13">
    <w:abstractNumId w:val="5"/>
  </w:num>
  <w:num w:numId="14">
    <w:abstractNumId w:val="16"/>
  </w:num>
  <w:num w:numId="15">
    <w:abstractNumId w:val="22"/>
  </w:num>
  <w:num w:numId="16">
    <w:abstractNumId w:val="12"/>
  </w:num>
  <w:num w:numId="17">
    <w:abstractNumId w:val="7"/>
  </w:num>
  <w:num w:numId="18">
    <w:abstractNumId w:val="11"/>
  </w:num>
  <w:num w:numId="19">
    <w:abstractNumId w:val="23"/>
  </w:num>
  <w:num w:numId="20">
    <w:abstractNumId w:val="19"/>
  </w:num>
  <w:num w:numId="21">
    <w:abstractNumId w:val="18"/>
  </w:num>
  <w:num w:numId="22">
    <w:abstractNumId w:val="13"/>
  </w:num>
  <w:num w:numId="23">
    <w:abstractNumId w:val="24"/>
  </w:num>
  <w:num w:numId="24">
    <w:abstractNumId w:val="14"/>
  </w:num>
  <w:num w:numId="25">
    <w:abstractNumId w:val="20"/>
  </w:num>
  <w:num w:numId="26">
    <w:abstractNumId w:val="15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AE"/>
    <w:rsid w:val="00001C7A"/>
    <w:rsid w:val="00066159"/>
    <w:rsid w:val="00076DF7"/>
    <w:rsid w:val="000865E2"/>
    <w:rsid w:val="00093D9B"/>
    <w:rsid w:val="000A5632"/>
    <w:rsid w:val="000D2800"/>
    <w:rsid w:val="000F78E8"/>
    <w:rsid w:val="00116718"/>
    <w:rsid w:val="00143065"/>
    <w:rsid w:val="001765AE"/>
    <w:rsid w:val="001B500F"/>
    <w:rsid w:val="001B6CE4"/>
    <w:rsid w:val="001B6DE9"/>
    <w:rsid w:val="001E7C90"/>
    <w:rsid w:val="00217398"/>
    <w:rsid w:val="00220F80"/>
    <w:rsid w:val="002425A7"/>
    <w:rsid w:val="002713D8"/>
    <w:rsid w:val="00271B89"/>
    <w:rsid w:val="003051FB"/>
    <w:rsid w:val="003227DA"/>
    <w:rsid w:val="00376DB7"/>
    <w:rsid w:val="00380A45"/>
    <w:rsid w:val="003C0204"/>
    <w:rsid w:val="003C75F8"/>
    <w:rsid w:val="003E00FB"/>
    <w:rsid w:val="0044378A"/>
    <w:rsid w:val="0044429F"/>
    <w:rsid w:val="004646F8"/>
    <w:rsid w:val="0047749E"/>
    <w:rsid w:val="004B00B1"/>
    <w:rsid w:val="004C3B2B"/>
    <w:rsid w:val="004D16C3"/>
    <w:rsid w:val="004D1EA6"/>
    <w:rsid w:val="0052714C"/>
    <w:rsid w:val="00542D8C"/>
    <w:rsid w:val="00556C2A"/>
    <w:rsid w:val="00560E95"/>
    <w:rsid w:val="005643F3"/>
    <w:rsid w:val="00570E4D"/>
    <w:rsid w:val="00576312"/>
    <w:rsid w:val="005871E4"/>
    <w:rsid w:val="005C7912"/>
    <w:rsid w:val="005F4FB1"/>
    <w:rsid w:val="006353D2"/>
    <w:rsid w:val="00636866"/>
    <w:rsid w:val="00654E8B"/>
    <w:rsid w:val="00685AC7"/>
    <w:rsid w:val="006B210F"/>
    <w:rsid w:val="006C79E8"/>
    <w:rsid w:val="006F1CC1"/>
    <w:rsid w:val="006F667E"/>
    <w:rsid w:val="007862CA"/>
    <w:rsid w:val="007B42DE"/>
    <w:rsid w:val="007C6DA9"/>
    <w:rsid w:val="007F1D22"/>
    <w:rsid w:val="00804AF0"/>
    <w:rsid w:val="00812053"/>
    <w:rsid w:val="008256A9"/>
    <w:rsid w:val="008403A0"/>
    <w:rsid w:val="00847915"/>
    <w:rsid w:val="008530E1"/>
    <w:rsid w:val="00864677"/>
    <w:rsid w:val="0087523D"/>
    <w:rsid w:val="00877B9E"/>
    <w:rsid w:val="008B2768"/>
    <w:rsid w:val="008B36D5"/>
    <w:rsid w:val="008F0414"/>
    <w:rsid w:val="00900788"/>
    <w:rsid w:val="0093540F"/>
    <w:rsid w:val="00935E84"/>
    <w:rsid w:val="0094144E"/>
    <w:rsid w:val="009A5F33"/>
    <w:rsid w:val="00A13FF0"/>
    <w:rsid w:val="00A431EF"/>
    <w:rsid w:val="00A62CF9"/>
    <w:rsid w:val="00A666DA"/>
    <w:rsid w:val="00A736E0"/>
    <w:rsid w:val="00A85793"/>
    <w:rsid w:val="00AB02CE"/>
    <w:rsid w:val="00AB222A"/>
    <w:rsid w:val="00AE5C53"/>
    <w:rsid w:val="00B10886"/>
    <w:rsid w:val="00B14632"/>
    <w:rsid w:val="00B4170C"/>
    <w:rsid w:val="00B51734"/>
    <w:rsid w:val="00BC4661"/>
    <w:rsid w:val="00BD2285"/>
    <w:rsid w:val="00BF68C6"/>
    <w:rsid w:val="00C358F9"/>
    <w:rsid w:val="00C359C0"/>
    <w:rsid w:val="00C76EC3"/>
    <w:rsid w:val="00CB0252"/>
    <w:rsid w:val="00CE7351"/>
    <w:rsid w:val="00D1464E"/>
    <w:rsid w:val="00D15F88"/>
    <w:rsid w:val="00D16AD4"/>
    <w:rsid w:val="00D93137"/>
    <w:rsid w:val="00DA36CB"/>
    <w:rsid w:val="00DB5C12"/>
    <w:rsid w:val="00DC7922"/>
    <w:rsid w:val="00DF3729"/>
    <w:rsid w:val="00DF3CC4"/>
    <w:rsid w:val="00E060F3"/>
    <w:rsid w:val="00E1309A"/>
    <w:rsid w:val="00E523E8"/>
    <w:rsid w:val="00E631F3"/>
    <w:rsid w:val="00E76F0F"/>
    <w:rsid w:val="00E84CCF"/>
    <w:rsid w:val="00EB3846"/>
    <w:rsid w:val="00EC15CF"/>
    <w:rsid w:val="00EE420F"/>
    <w:rsid w:val="00EF0930"/>
    <w:rsid w:val="00EF5702"/>
    <w:rsid w:val="00F0166B"/>
    <w:rsid w:val="00F17414"/>
    <w:rsid w:val="00F50517"/>
    <w:rsid w:val="00FA6510"/>
    <w:rsid w:val="00FF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BB6AD3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8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 w:cs="Times New Roman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F0930"/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sid w:val="00EF0930"/>
    <w:rPr>
      <w:rFonts w:eastAsia="Lucida Sans Unicode"/>
      <w:kern w:val="1"/>
    </w:rPr>
  </w:style>
  <w:style w:type="character" w:styleId="Rimandonotaapidipagina">
    <w:name w:val="footnote reference"/>
    <w:uiPriority w:val="99"/>
    <w:semiHidden/>
    <w:unhideWhenUsed/>
    <w:rsid w:val="00EF0930"/>
    <w:rPr>
      <w:vertAlign w:val="superscript"/>
    </w:rPr>
  </w:style>
  <w:style w:type="paragraph" w:styleId="Paragrafoelenco">
    <w:name w:val="List Paragraph"/>
    <w:basedOn w:val="Normale"/>
    <w:uiPriority w:val="72"/>
    <w:qFormat/>
    <w:rsid w:val="00D16AD4"/>
    <w:pPr>
      <w:ind w:left="708"/>
    </w:pPr>
  </w:style>
  <w:style w:type="table" w:styleId="Grigliatabella">
    <w:name w:val="Table Grid"/>
    <w:basedOn w:val="Tabellanormale"/>
    <w:uiPriority w:val="59"/>
    <w:rsid w:val="00A431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556C2A"/>
  </w:style>
  <w:style w:type="character" w:styleId="Collegamentoipertestuale">
    <w:name w:val="Hyperlink"/>
    <w:uiPriority w:val="99"/>
    <w:semiHidden/>
    <w:unhideWhenUsed/>
    <w:rsid w:val="00556C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header" Target="header4.xml"/><Relationship Id="rId15" Type="http://schemas.openxmlformats.org/officeDocument/2006/relationships/footer" Target="footer3.xml"/><Relationship Id="rId16" Type="http://schemas.openxmlformats.org/officeDocument/2006/relationships/footer" Target="footer4.xml"/><Relationship Id="rId17" Type="http://schemas.openxmlformats.org/officeDocument/2006/relationships/header" Target="header5.xml"/><Relationship Id="rId18" Type="http://schemas.openxmlformats.org/officeDocument/2006/relationships/footer" Target="footer5.xml"/><Relationship Id="rId19" Type="http://schemas.openxmlformats.org/officeDocument/2006/relationships/image" Target="media/image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A3CD3-3C5B-6749-93CD-3BD9A8B74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643</Words>
  <Characters>3670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4305</CharactersWithSpaces>
  <SharedDoc>false</SharedDoc>
  <HLinks>
    <vt:vector size="6" baseType="variant">
      <vt:variant>
        <vt:i4>3407996</vt:i4>
      </vt:variant>
      <vt:variant>
        <vt:i4>57</vt:i4>
      </vt:variant>
      <vt:variant>
        <vt:i4>0</vt:i4>
      </vt:variant>
      <vt:variant>
        <vt:i4>5</vt:i4>
      </vt:variant>
      <vt:variant>
        <vt:lpwstr>https://it.wikipedia.org/wiki/Scalabilit%C3%A0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Mario De Gruttola</cp:lastModifiedBy>
  <cp:revision>12</cp:revision>
  <cp:lastPrinted>1899-12-31T23:00:00Z</cp:lastPrinted>
  <dcterms:created xsi:type="dcterms:W3CDTF">2017-02-25T15:34:00Z</dcterms:created>
  <dcterms:modified xsi:type="dcterms:W3CDTF">2017-02-25T16:21:00Z</dcterms:modified>
</cp:coreProperties>
</file>